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67" w:rsidRDefault="00244067">
      <w:pPr>
        <w:spacing w:line="620" w:lineRule="exact"/>
        <w:ind w:left="450" w:right="735"/>
        <w:jc w:val="center"/>
        <w:rPr>
          <w:rFonts w:ascii="Cambria" w:eastAsia="Cambria" w:hAnsi="Cambria" w:cs="Cambria"/>
          <w:sz w:val="56"/>
          <w:szCs w:val="56"/>
        </w:rPr>
      </w:pPr>
    </w:p>
    <w:p w:rsidR="00244067" w:rsidRDefault="00244067">
      <w:pPr>
        <w:spacing w:line="620" w:lineRule="exact"/>
        <w:ind w:left="450" w:right="735"/>
        <w:jc w:val="center"/>
        <w:rPr>
          <w:rFonts w:ascii="Cambria" w:eastAsia="Cambria" w:hAnsi="Cambria" w:cs="Cambria"/>
          <w:sz w:val="56"/>
          <w:szCs w:val="56"/>
        </w:rPr>
      </w:pPr>
    </w:p>
    <w:p w:rsidR="00A120F5" w:rsidRDefault="00AB5DA5">
      <w:pPr>
        <w:spacing w:line="620" w:lineRule="exact"/>
        <w:ind w:left="450" w:right="735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>Test</w:t>
      </w:r>
      <w:r>
        <w:rPr>
          <w:rFonts w:ascii="Cambria" w:eastAsia="Cambria" w:hAnsi="Cambria" w:cs="Cambria"/>
          <w:spacing w:val="-8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Pl</w:t>
      </w:r>
      <w:r>
        <w:rPr>
          <w:rFonts w:ascii="Cambria" w:eastAsia="Cambria" w:hAnsi="Cambria" w:cs="Cambria"/>
          <w:spacing w:val="1"/>
          <w:sz w:val="56"/>
          <w:szCs w:val="56"/>
        </w:rPr>
        <w:t>a</w:t>
      </w:r>
      <w:r>
        <w:rPr>
          <w:rFonts w:ascii="Cambria" w:eastAsia="Cambria" w:hAnsi="Cambria" w:cs="Cambria"/>
          <w:sz w:val="56"/>
          <w:szCs w:val="56"/>
        </w:rPr>
        <w:t>n</w:t>
      </w:r>
      <w:r>
        <w:rPr>
          <w:rFonts w:ascii="Cambria" w:eastAsia="Cambria" w:hAnsi="Cambria" w:cs="Cambria"/>
          <w:spacing w:val="-11"/>
          <w:sz w:val="56"/>
          <w:szCs w:val="56"/>
        </w:rPr>
        <w:t xml:space="preserve"> </w:t>
      </w:r>
      <w:r>
        <w:rPr>
          <w:rFonts w:ascii="Cambria" w:eastAsia="Cambria" w:hAnsi="Cambria" w:cs="Cambria"/>
          <w:sz w:val="56"/>
          <w:szCs w:val="56"/>
        </w:rPr>
        <w:t>(</w:t>
      </w:r>
      <w:r w:rsidR="00244067">
        <w:rPr>
          <w:rFonts w:ascii="Cambria" w:eastAsia="Cambria" w:hAnsi="Cambria" w:cs="Cambria"/>
          <w:sz w:val="56"/>
          <w:szCs w:val="56"/>
        </w:rPr>
        <w:t>Bank of America</w:t>
      </w:r>
      <w:r>
        <w:rPr>
          <w:rFonts w:ascii="Cambria" w:eastAsia="Cambria" w:hAnsi="Cambria" w:cs="Cambria"/>
          <w:sz w:val="56"/>
          <w:szCs w:val="56"/>
        </w:rPr>
        <w:t>)</w:t>
      </w:r>
    </w:p>
    <w:p w:rsidR="00A120F5" w:rsidRDefault="00A120F5">
      <w:pPr>
        <w:spacing w:before="6" w:line="140" w:lineRule="exact"/>
        <w:rPr>
          <w:sz w:val="14"/>
          <w:szCs w:val="14"/>
        </w:rPr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B5DA5">
      <w:pPr>
        <w:ind w:left="3068" w:right="3468"/>
        <w:jc w:val="center"/>
        <w:rPr>
          <w:sz w:val="36"/>
          <w:szCs w:val="36"/>
        </w:rPr>
      </w:pPr>
      <w:r w:rsidRPr="000111CB">
        <w:rPr>
          <w:b/>
          <w:color w:val="7030A0"/>
          <w:sz w:val="36"/>
          <w:szCs w:val="36"/>
        </w:rPr>
        <w:t>Date</w:t>
      </w:r>
      <w:r>
        <w:rPr>
          <w:b/>
          <w:color w:val="000000"/>
          <w:sz w:val="36"/>
          <w:szCs w:val="36"/>
        </w:rPr>
        <w:t>:</w:t>
      </w:r>
      <w:r>
        <w:rPr>
          <w:b/>
          <w:color w:val="000000"/>
          <w:spacing w:val="1"/>
          <w:sz w:val="36"/>
          <w:szCs w:val="36"/>
        </w:rPr>
        <w:t xml:space="preserve"> </w:t>
      </w:r>
      <w:r w:rsidR="00244067">
        <w:rPr>
          <w:color w:val="000000"/>
          <w:sz w:val="36"/>
          <w:szCs w:val="36"/>
        </w:rPr>
        <w:t>10</w:t>
      </w:r>
      <w:r>
        <w:rPr>
          <w:color w:val="000000"/>
          <w:sz w:val="36"/>
          <w:szCs w:val="36"/>
        </w:rPr>
        <w:t>/</w:t>
      </w:r>
      <w:r w:rsidR="003427B6">
        <w:rPr>
          <w:color w:val="000000"/>
          <w:sz w:val="36"/>
          <w:szCs w:val="36"/>
        </w:rPr>
        <w:t>11</w:t>
      </w:r>
      <w:r>
        <w:rPr>
          <w:color w:val="000000"/>
          <w:spacing w:val="1"/>
          <w:sz w:val="36"/>
          <w:szCs w:val="36"/>
        </w:rPr>
        <w:t>/</w:t>
      </w:r>
      <w:r>
        <w:rPr>
          <w:color w:val="000000"/>
          <w:sz w:val="36"/>
          <w:szCs w:val="36"/>
        </w:rPr>
        <w:t>20</w:t>
      </w:r>
      <w:r>
        <w:rPr>
          <w:color w:val="000000"/>
          <w:spacing w:val="-3"/>
          <w:sz w:val="36"/>
          <w:szCs w:val="36"/>
        </w:rPr>
        <w:t>1</w:t>
      </w:r>
      <w:r w:rsidR="003427B6">
        <w:rPr>
          <w:color w:val="000000"/>
          <w:spacing w:val="-3"/>
          <w:sz w:val="36"/>
          <w:szCs w:val="36"/>
        </w:rPr>
        <w:t>6</w:t>
      </w:r>
    </w:p>
    <w:p w:rsidR="00A120F5" w:rsidRDefault="00A120F5">
      <w:pPr>
        <w:spacing w:line="200" w:lineRule="exact"/>
      </w:pPr>
    </w:p>
    <w:p w:rsidR="00A120F5" w:rsidRDefault="00A120F5">
      <w:pPr>
        <w:spacing w:before="14" w:line="200" w:lineRule="exact"/>
      </w:pPr>
    </w:p>
    <w:p w:rsidR="00A120F5" w:rsidRDefault="00AB5DA5">
      <w:pPr>
        <w:ind w:left="968" w:right="1371"/>
        <w:jc w:val="center"/>
        <w:rPr>
          <w:sz w:val="36"/>
          <w:szCs w:val="36"/>
        </w:rPr>
      </w:pPr>
      <w:r w:rsidRPr="000111CB">
        <w:rPr>
          <w:b/>
          <w:color w:val="7030A0"/>
          <w:sz w:val="36"/>
          <w:szCs w:val="36"/>
        </w:rPr>
        <w:t>Name</w:t>
      </w:r>
      <w:r w:rsidRPr="000111CB">
        <w:rPr>
          <w:b/>
          <w:color w:val="7030A0"/>
          <w:spacing w:val="1"/>
          <w:sz w:val="36"/>
          <w:szCs w:val="36"/>
        </w:rPr>
        <w:t xml:space="preserve"> </w:t>
      </w:r>
      <w:r w:rsidRPr="000111CB">
        <w:rPr>
          <w:b/>
          <w:color w:val="7030A0"/>
          <w:sz w:val="36"/>
          <w:szCs w:val="36"/>
        </w:rPr>
        <w:t>of</w:t>
      </w:r>
      <w:r w:rsidRPr="000111CB">
        <w:rPr>
          <w:b/>
          <w:color w:val="7030A0"/>
          <w:spacing w:val="1"/>
          <w:sz w:val="36"/>
          <w:szCs w:val="36"/>
        </w:rPr>
        <w:t xml:space="preserve"> </w:t>
      </w:r>
      <w:r w:rsidRPr="000111CB">
        <w:rPr>
          <w:b/>
          <w:color w:val="7030A0"/>
          <w:sz w:val="36"/>
          <w:szCs w:val="36"/>
        </w:rPr>
        <w:t>the</w:t>
      </w:r>
      <w:r w:rsidRPr="000111CB">
        <w:rPr>
          <w:b/>
          <w:color w:val="7030A0"/>
          <w:spacing w:val="-1"/>
          <w:sz w:val="36"/>
          <w:szCs w:val="36"/>
        </w:rPr>
        <w:t xml:space="preserve"> </w:t>
      </w:r>
      <w:r w:rsidRPr="000111CB">
        <w:rPr>
          <w:b/>
          <w:color w:val="7030A0"/>
          <w:spacing w:val="2"/>
          <w:sz w:val="36"/>
          <w:szCs w:val="36"/>
        </w:rPr>
        <w:t>T</w:t>
      </w:r>
      <w:r w:rsidRPr="000111CB">
        <w:rPr>
          <w:b/>
          <w:color w:val="7030A0"/>
          <w:spacing w:val="-1"/>
          <w:sz w:val="36"/>
          <w:szCs w:val="36"/>
        </w:rPr>
        <w:t>e</w:t>
      </w:r>
      <w:r w:rsidRPr="000111CB">
        <w:rPr>
          <w:b/>
          <w:color w:val="7030A0"/>
          <w:sz w:val="36"/>
          <w:szCs w:val="36"/>
        </w:rPr>
        <w:t>ste</w:t>
      </w:r>
      <w:r w:rsidRPr="000111CB">
        <w:rPr>
          <w:b/>
          <w:color w:val="7030A0"/>
          <w:spacing w:val="1"/>
          <w:sz w:val="36"/>
          <w:szCs w:val="36"/>
        </w:rPr>
        <w:t>r</w:t>
      </w:r>
      <w:r>
        <w:rPr>
          <w:color w:val="000000"/>
          <w:sz w:val="36"/>
          <w:szCs w:val="36"/>
        </w:rPr>
        <w:t>:</w:t>
      </w:r>
      <w:r>
        <w:rPr>
          <w:color w:val="000000"/>
          <w:spacing w:val="1"/>
          <w:sz w:val="36"/>
          <w:szCs w:val="36"/>
        </w:rPr>
        <w:t xml:space="preserve"> </w:t>
      </w:r>
      <w:r w:rsidR="003427B6">
        <w:rPr>
          <w:color w:val="000000"/>
          <w:sz w:val="36"/>
          <w:szCs w:val="36"/>
        </w:rPr>
        <w:t>Ravali Manam</w:t>
      </w:r>
    </w:p>
    <w:p w:rsidR="00A120F5" w:rsidRDefault="00A120F5">
      <w:pPr>
        <w:spacing w:line="200" w:lineRule="exact"/>
      </w:pPr>
    </w:p>
    <w:p w:rsidR="00A120F5" w:rsidRDefault="00A120F5">
      <w:pPr>
        <w:spacing w:before="14" w:line="200" w:lineRule="exact"/>
      </w:pPr>
    </w:p>
    <w:p w:rsidR="00A120F5" w:rsidRDefault="00AB5DA5">
      <w:pPr>
        <w:ind w:left="3423" w:right="3821"/>
        <w:jc w:val="center"/>
        <w:rPr>
          <w:sz w:val="36"/>
          <w:szCs w:val="36"/>
        </w:rPr>
      </w:pPr>
      <w:r w:rsidRPr="000111CB">
        <w:rPr>
          <w:b/>
          <w:color w:val="7030A0"/>
          <w:sz w:val="36"/>
          <w:szCs w:val="36"/>
        </w:rPr>
        <w:t>Ve</w:t>
      </w:r>
      <w:r w:rsidRPr="000111CB">
        <w:rPr>
          <w:b/>
          <w:color w:val="7030A0"/>
          <w:spacing w:val="1"/>
          <w:sz w:val="36"/>
          <w:szCs w:val="36"/>
        </w:rPr>
        <w:t>r</w:t>
      </w:r>
      <w:r w:rsidRPr="000111CB">
        <w:rPr>
          <w:b/>
          <w:color w:val="7030A0"/>
          <w:sz w:val="36"/>
          <w:szCs w:val="36"/>
        </w:rPr>
        <w:t>sio</w:t>
      </w:r>
      <w:r w:rsidRPr="000111CB">
        <w:rPr>
          <w:b/>
          <w:color w:val="7030A0"/>
          <w:spacing w:val="-1"/>
          <w:sz w:val="36"/>
          <w:szCs w:val="36"/>
        </w:rPr>
        <w:t>n</w:t>
      </w:r>
      <w:r>
        <w:rPr>
          <w:b/>
          <w:color w:val="000000"/>
          <w:sz w:val="36"/>
          <w:szCs w:val="36"/>
        </w:rPr>
        <w:t>:</w:t>
      </w:r>
      <w:r>
        <w:rPr>
          <w:b/>
          <w:color w:val="000000"/>
          <w:spacing w:val="1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1</w:t>
      </w:r>
      <w:r>
        <w:rPr>
          <w:color w:val="000000"/>
          <w:spacing w:val="1"/>
          <w:sz w:val="36"/>
          <w:szCs w:val="36"/>
        </w:rPr>
        <w:t>.</w:t>
      </w:r>
      <w:r>
        <w:rPr>
          <w:color w:val="000000"/>
          <w:sz w:val="36"/>
          <w:szCs w:val="36"/>
        </w:rPr>
        <w:t>0</w:t>
      </w:r>
    </w:p>
    <w:p w:rsidR="00A120F5" w:rsidRDefault="00A120F5">
      <w:pPr>
        <w:spacing w:line="200" w:lineRule="exact"/>
      </w:pPr>
    </w:p>
    <w:p w:rsidR="00A120F5" w:rsidRDefault="00A120F5">
      <w:pPr>
        <w:spacing w:before="14" w:line="200" w:lineRule="exact"/>
      </w:pPr>
    </w:p>
    <w:p w:rsidR="00A120F5" w:rsidRDefault="00AB5DA5">
      <w:pPr>
        <w:ind w:left="2808" w:right="3209"/>
        <w:jc w:val="center"/>
        <w:rPr>
          <w:sz w:val="36"/>
          <w:szCs w:val="36"/>
        </w:rPr>
      </w:pPr>
      <w:r w:rsidRPr="000111CB">
        <w:rPr>
          <w:b/>
          <w:color w:val="7030A0"/>
          <w:sz w:val="36"/>
          <w:szCs w:val="36"/>
        </w:rPr>
        <w:t>Cr</w:t>
      </w:r>
      <w:r w:rsidRPr="000111CB">
        <w:rPr>
          <w:b/>
          <w:color w:val="7030A0"/>
          <w:spacing w:val="1"/>
          <w:sz w:val="36"/>
          <w:szCs w:val="36"/>
        </w:rPr>
        <w:t>e</w:t>
      </w:r>
      <w:r w:rsidRPr="000111CB">
        <w:rPr>
          <w:b/>
          <w:color w:val="7030A0"/>
          <w:sz w:val="36"/>
          <w:szCs w:val="36"/>
        </w:rPr>
        <w:t>at</w:t>
      </w:r>
      <w:r w:rsidRPr="000111CB">
        <w:rPr>
          <w:b/>
          <w:color w:val="7030A0"/>
          <w:spacing w:val="1"/>
          <w:sz w:val="36"/>
          <w:szCs w:val="36"/>
        </w:rPr>
        <w:t>e</w:t>
      </w:r>
      <w:r w:rsidRPr="000111CB">
        <w:rPr>
          <w:b/>
          <w:color w:val="7030A0"/>
          <w:sz w:val="36"/>
          <w:szCs w:val="36"/>
        </w:rPr>
        <w:t>d</w:t>
      </w:r>
      <w:r>
        <w:rPr>
          <w:b/>
          <w:color w:val="000000"/>
          <w:sz w:val="36"/>
          <w:szCs w:val="36"/>
        </w:rPr>
        <w:t>:</w:t>
      </w:r>
      <w:r>
        <w:rPr>
          <w:b/>
          <w:color w:val="000000"/>
          <w:spacing w:val="1"/>
          <w:sz w:val="36"/>
          <w:szCs w:val="36"/>
        </w:rPr>
        <w:t xml:space="preserve"> </w:t>
      </w:r>
      <w:r w:rsidR="00244067">
        <w:rPr>
          <w:color w:val="000000"/>
          <w:sz w:val="36"/>
          <w:szCs w:val="36"/>
        </w:rPr>
        <w:t>10/</w:t>
      </w:r>
      <w:r w:rsidR="003427B6">
        <w:rPr>
          <w:color w:val="000000"/>
          <w:sz w:val="36"/>
          <w:szCs w:val="36"/>
        </w:rPr>
        <w:t>11/2016</w:t>
      </w:r>
    </w:p>
    <w:p w:rsidR="00A120F5" w:rsidRDefault="00A120F5">
      <w:pPr>
        <w:spacing w:line="200" w:lineRule="exact"/>
      </w:pPr>
    </w:p>
    <w:p w:rsidR="00A120F5" w:rsidRDefault="00A120F5">
      <w:pPr>
        <w:spacing w:before="14" w:line="200" w:lineRule="exact"/>
      </w:pPr>
    </w:p>
    <w:p w:rsidR="00A120F5" w:rsidRDefault="00AB5DA5">
      <w:pPr>
        <w:ind w:left="2384" w:right="2780"/>
        <w:jc w:val="center"/>
        <w:rPr>
          <w:sz w:val="36"/>
          <w:szCs w:val="36"/>
        </w:rPr>
      </w:pPr>
      <w:r w:rsidRPr="000111CB">
        <w:rPr>
          <w:b/>
          <w:color w:val="7030A0"/>
          <w:sz w:val="36"/>
          <w:szCs w:val="36"/>
        </w:rPr>
        <w:t>Last U</w:t>
      </w:r>
      <w:r w:rsidRPr="000111CB">
        <w:rPr>
          <w:b/>
          <w:color w:val="7030A0"/>
          <w:spacing w:val="-1"/>
          <w:sz w:val="36"/>
          <w:szCs w:val="36"/>
        </w:rPr>
        <w:t>p</w:t>
      </w:r>
      <w:r w:rsidRPr="000111CB">
        <w:rPr>
          <w:b/>
          <w:color w:val="7030A0"/>
          <w:sz w:val="36"/>
          <w:szCs w:val="36"/>
        </w:rPr>
        <w:t>date</w:t>
      </w:r>
      <w:r w:rsidRPr="000111CB">
        <w:rPr>
          <w:b/>
          <w:color w:val="7030A0"/>
          <w:spacing w:val="-1"/>
          <w:sz w:val="36"/>
          <w:szCs w:val="36"/>
        </w:rPr>
        <w:t>d</w:t>
      </w:r>
      <w:r>
        <w:rPr>
          <w:b/>
          <w:color w:val="000000"/>
          <w:sz w:val="36"/>
          <w:szCs w:val="36"/>
        </w:rPr>
        <w:t>:</w:t>
      </w:r>
      <w:r>
        <w:rPr>
          <w:b/>
          <w:color w:val="000000"/>
          <w:spacing w:val="4"/>
          <w:sz w:val="36"/>
          <w:szCs w:val="36"/>
        </w:rPr>
        <w:t xml:space="preserve"> </w:t>
      </w:r>
      <w:r w:rsidR="003427B6">
        <w:rPr>
          <w:color w:val="000000"/>
          <w:sz w:val="36"/>
          <w:szCs w:val="36"/>
        </w:rPr>
        <w:t>10/11/2016</w:t>
      </w:r>
    </w:p>
    <w:p w:rsidR="00A120F5" w:rsidRDefault="00A120F5">
      <w:pPr>
        <w:spacing w:line="200" w:lineRule="exact"/>
      </w:pPr>
    </w:p>
    <w:p w:rsidR="00A120F5" w:rsidRDefault="00A120F5">
      <w:pPr>
        <w:spacing w:before="14" w:line="200" w:lineRule="exact"/>
      </w:pPr>
    </w:p>
    <w:p w:rsidR="00A120F5" w:rsidRDefault="00AB5DA5">
      <w:pPr>
        <w:ind w:left="2703" w:right="3103"/>
        <w:jc w:val="center"/>
        <w:rPr>
          <w:sz w:val="36"/>
          <w:szCs w:val="36"/>
        </w:rPr>
        <w:sectPr w:rsidR="00A120F5">
          <w:headerReference w:type="default" r:id="rId8"/>
          <w:footerReference w:type="even" r:id="rId9"/>
          <w:footerReference w:type="default" r:id="rId10"/>
          <w:pgSz w:w="12240" w:h="15840"/>
          <w:pgMar w:top="1040" w:right="1320" w:bottom="280" w:left="1720" w:header="728" w:footer="1016" w:gutter="0"/>
          <w:pgNumType w:start="1"/>
          <w:cols w:space="720"/>
        </w:sectPr>
      </w:pPr>
      <w:r w:rsidRPr="000111CB">
        <w:rPr>
          <w:b/>
          <w:color w:val="7030A0"/>
          <w:sz w:val="36"/>
          <w:szCs w:val="36"/>
        </w:rPr>
        <w:t>Stat</w:t>
      </w:r>
      <w:r w:rsidRPr="000111CB">
        <w:rPr>
          <w:b/>
          <w:color w:val="7030A0"/>
          <w:spacing w:val="-2"/>
          <w:sz w:val="36"/>
          <w:szCs w:val="36"/>
        </w:rPr>
        <w:t>u</w:t>
      </w:r>
      <w:r w:rsidR="00917353">
        <w:rPr>
          <w:b/>
          <w:color w:val="7030A0"/>
          <w:sz w:val="36"/>
          <w:szCs w:val="36"/>
        </w:rPr>
        <w:t>s</w:t>
      </w:r>
      <w:r w:rsidR="00917353">
        <w:rPr>
          <w:b/>
          <w:color w:val="000000"/>
          <w:sz w:val="36"/>
          <w:szCs w:val="36"/>
        </w:rPr>
        <w:t>:</w:t>
      </w:r>
      <w:r w:rsidR="00917353">
        <w:rPr>
          <w:b/>
          <w:color w:val="FF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Ini</w:t>
      </w:r>
      <w:r>
        <w:rPr>
          <w:color w:val="000000"/>
          <w:spacing w:val="1"/>
          <w:sz w:val="36"/>
          <w:szCs w:val="36"/>
        </w:rPr>
        <w:t>t</w:t>
      </w:r>
      <w:r>
        <w:rPr>
          <w:color w:val="000000"/>
          <w:sz w:val="36"/>
          <w:szCs w:val="36"/>
        </w:rPr>
        <w:t>i</w:t>
      </w:r>
      <w:r>
        <w:rPr>
          <w:color w:val="000000"/>
          <w:spacing w:val="1"/>
          <w:sz w:val="36"/>
          <w:szCs w:val="36"/>
        </w:rPr>
        <w:t>a</w:t>
      </w:r>
      <w:r>
        <w:rPr>
          <w:color w:val="000000"/>
          <w:sz w:val="36"/>
          <w:szCs w:val="36"/>
        </w:rPr>
        <w:t>l DR</w:t>
      </w:r>
      <w:r>
        <w:rPr>
          <w:color w:val="000000"/>
          <w:spacing w:val="-1"/>
          <w:sz w:val="36"/>
          <w:szCs w:val="36"/>
        </w:rPr>
        <w:t>A</w:t>
      </w:r>
      <w:r>
        <w:rPr>
          <w:color w:val="000000"/>
          <w:sz w:val="36"/>
          <w:szCs w:val="36"/>
        </w:rPr>
        <w:t>FT</w:t>
      </w: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before="7" w:line="280" w:lineRule="exact"/>
        <w:rPr>
          <w:sz w:val="28"/>
          <w:szCs w:val="28"/>
        </w:rPr>
      </w:pPr>
    </w:p>
    <w:p w:rsidR="00A120F5" w:rsidRDefault="00AB5DA5">
      <w:pPr>
        <w:spacing w:before="25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a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d 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g</w:t>
      </w:r>
      <w:r>
        <w:rPr>
          <w:rFonts w:ascii="Arial" w:eastAsia="Arial" w:hAnsi="Arial" w:cs="Arial"/>
          <w:b/>
          <w:spacing w:val="-4"/>
          <w:sz w:val="28"/>
          <w:szCs w:val="28"/>
        </w:rPr>
        <w:t>n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ff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eet</w:t>
      </w: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before="16" w:line="280" w:lineRule="exact"/>
        <w:rPr>
          <w:sz w:val="28"/>
          <w:szCs w:val="28"/>
        </w:rPr>
      </w:pPr>
    </w:p>
    <w:p w:rsidR="00A120F5" w:rsidRDefault="00AB5DA5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ume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stor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>
        <w:rPr>
          <w:rFonts w:ascii="Arial" w:eastAsia="Arial" w:hAnsi="Arial" w:cs="Arial"/>
          <w:b/>
          <w:position w:val="-1"/>
          <w:sz w:val="22"/>
          <w:szCs w:val="22"/>
        </w:rPr>
        <w:t>:</w:t>
      </w:r>
    </w:p>
    <w:p w:rsidR="00A120F5" w:rsidRDefault="00A120F5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5"/>
        <w:gridCol w:w="2393"/>
        <w:gridCol w:w="2396"/>
        <w:gridCol w:w="2393"/>
      </w:tblGrid>
      <w:tr w:rsidR="00A120F5" w:rsidRPr="00DB6147">
        <w:trPr>
          <w:trHeight w:hRule="exact" w:val="269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Pr="00DB6147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Ve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Pr="00DB6147" w:rsidRDefault="00AB5DA5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Pr="00DB6147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ho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Pr="00DB6147" w:rsidRDefault="00AB5DA5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 w:rsidRPr="00DB6147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o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 w:rsidRPr="00DB614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han</w:t>
            </w:r>
            <w:r w:rsidRPr="00DB6147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 w:rsidRPr="00DB6147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</w:tr>
      <w:tr w:rsidR="00A120F5" w:rsidRPr="00DB6147">
        <w:trPr>
          <w:trHeight w:hRule="exact" w:val="553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AB5DA5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3427B6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  <w:sz w:val="36"/>
                <w:szCs w:val="36"/>
              </w:rPr>
              <w:t>10/11/2016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3427B6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Manam ravali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AB5DA5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DB6147">
              <w:rPr>
                <w:rFonts w:ascii="Calibri" w:eastAsia="Calibri" w:hAnsi="Calibri" w:cs="Calibri"/>
                <w:sz w:val="22"/>
                <w:szCs w:val="22"/>
              </w:rPr>
              <w:t>raft</w:t>
            </w:r>
          </w:p>
        </w:tc>
      </w:tr>
      <w:tr w:rsidR="00A120F5">
        <w:trPr>
          <w:trHeight w:hRule="exact" w:val="278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AB5DA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244067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 w:rsidR="00AB5DA5"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 w:rsidR="00AB5DA5" w:rsidRPr="00DB6147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 w:rsidR="00AB5DA5"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 w:rsidR="00AB5DA5"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 w:rsidR="00AB5DA5" w:rsidRPr="00DB6147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 w:rsidR="00AB5DA5"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xx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DB6147" w:rsidRDefault="00A120F5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B5DA5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raft</w:t>
            </w:r>
            <w:r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 w:rsidRPr="00DB6147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DB6147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DB6147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 w:rsidRPr="00DB614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DB614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</w:tr>
      <w:tr w:rsidR="00A120F5">
        <w:trPr>
          <w:trHeight w:hRule="exact" w:val="278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</w:tr>
    </w:tbl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before="14" w:line="240" w:lineRule="exact"/>
        <w:rPr>
          <w:sz w:val="24"/>
          <w:szCs w:val="24"/>
        </w:rPr>
      </w:pPr>
    </w:p>
    <w:p w:rsidR="00A120F5" w:rsidRDefault="00AB5DA5">
      <w:pPr>
        <w:spacing w:before="32"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position w:val="-1"/>
          <w:sz w:val="22"/>
          <w:szCs w:val="22"/>
        </w:rPr>
        <w:t>pr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b/>
          <w:position w:val="-1"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Lis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:</w:t>
      </w:r>
    </w:p>
    <w:p w:rsidR="00A120F5" w:rsidRDefault="00A120F5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5"/>
        <w:gridCol w:w="2393"/>
        <w:gridCol w:w="2396"/>
        <w:gridCol w:w="2393"/>
      </w:tblGrid>
      <w:tr w:rsidR="00A120F5">
        <w:trPr>
          <w:trHeight w:hRule="exact" w:val="269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Date</w:t>
            </w:r>
          </w:p>
        </w:tc>
      </w:tr>
      <w:tr w:rsidR="00A120F5">
        <w:trPr>
          <w:trHeight w:hRule="exact" w:val="283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</w:tr>
      <w:tr w:rsidR="00A120F5">
        <w:trPr>
          <w:trHeight w:hRule="exact" w:val="278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</w:tr>
      <w:tr w:rsidR="00A120F5">
        <w:trPr>
          <w:trHeight w:hRule="exact" w:val="281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120F5"/>
        </w:tc>
      </w:tr>
    </w:tbl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line="200" w:lineRule="exact"/>
      </w:pPr>
    </w:p>
    <w:p w:rsidR="00A120F5" w:rsidRDefault="00A120F5">
      <w:pPr>
        <w:spacing w:before="10" w:line="220" w:lineRule="exact"/>
        <w:rPr>
          <w:sz w:val="22"/>
          <w:szCs w:val="22"/>
        </w:rPr>
      </w:pPr>
    </w:p>
    <w:p w:rsidR="00A120F5" w:rsidRDefault="00AB5DA5">
      <w:pPr>
        <w:spacing w:before="32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eference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ments:</w:t>
      </w:r>
    </w:p>
    <w:p w:rsidR="00A120F5" w:rsidRDefault="00A120F5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4"/>
        <w:gridCol w:w="3233"/>
        <w:gridCol w:w="3234"/>
      </w:tblGrid>
      <w:tr w:rsidR="00A120F5" w:rsidTr="003427B6">
        <w:trPr>
          <w:trHeight w:hRule="exact" w:val="490"/>
        </w:trPr>
        <w:tc>
          <w:tcPr>
            <w:tcW w:w="3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</w:p>
        </w:tc>
        <w:tc>
          <w:tcPr>
            <w:tcW w:w="3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120F5" w:rsidRDefault="00AB5DA5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</w:tr>
      <w:tr w:rsidR="00A120F5" w:rsidTr="003427B6">
        <w:trPr>
          <w:trHeight w:hRule="exact" w:val="516"/>
        </w:trPr>
        <w:tc>
          <w:tcPr>
            <w:tcW w:w="3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AB5DA5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</w:t>
            </w:r>
          </w:p>
        </w:tc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Pr="003427B6" w:rsidRDefault="003427B6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3427B6">
              <w:rPr>
                <w:color w:val="000000"/>
                <w:sz w:val="24"/>
                <w:szCs w:val="24"/>
              </w:rPr>
              <w:t>10/11/2016</w:t>
            </w:r>
          </w:p>
        </w:tc>
        <w:tc>
          <w:tcPr>
            <w:tcW w:w="3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120F5" w:rsidRDefault="00244067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Plan(Bank of America)</w:t>
            </w:r>
          </w:p>
        </w:tc>
      </w:tr>
    </w:tbl>
    <w:p w:rsidR="00A120F5" w:rsidRDefault="00A120F5">
      <w:pPr>
        <w:spacing w:before="24"/>
        <w:ind w:left="460"/>
        <w:rPr>
          <w:sz w:val="28"/>
          <w:szCs w:val="28"/>
        </w:rPr>
      </w:pPr>
    </w:p>
    <w:p w:rsidR="00A120F5" w:rsidRDefault="00A120F5">
      <w:pPr>
        <w:spacing w:before="3" w:line="120" w:lineRule="exact"/>
        <w:rPr>
          <w:sz w:val="12"/>
          <w:szCs w:val="12"/>
        </w:rPr>
      </w:pPr>
    </w:p>
    <w:p w:rsidR="00A120F5" w:rsidRDefault="00A120F5">
      <w:pPr>
        <w:spacing w:before="3" w:line="180" w:lineRule="exact"/>
        <w:rPr>
          <w:sz w:val="19"/>
          <w:szCs w:val="19"/>
        </w:rPr>
      </w:pPr>
    </w:p>
    <w:p w:rsidR="00A120F5" w:rsidRDefault="00244067">
      <w:pPr>
        <w:ind w:left="580"/>
        <w:rPr>
          <w:sz w:val="28"/>
          <w:szCs w:val="28"/>
        </w:rPr>
      </w:pPr>
      <w:r>
        <w:rPr>
          <w:b/>
          <w:color w:val="365F92"/>
          <w:spacing w:val="-3"/>
          <w:sz w:val="24"/>
          <w:szCs w:val="24"/>
        </w:rPr>
        <w:t xml:space="preserve"> Project</w:t>
      </w:r>
      <w:r w:rsidR="00AB5DA5">
        <w:rPr>
          <w:b/>
          <w:color w:val="365F92"/>
          <w:sz w:val="24"/>
          <w:szCs w:val="24"/>
        </w:rPr>
        <w:t xml:space="preserve"> ove</w:t>
      </w:r>
      <w:r w:rsidR="00AB5DA5">
        <w:rPr>
          <w:b/>
          <w:color w:val="365F92"/>
          <w:spacing w:val="-1"/>
          <w:sz w:val="24"/>
          <w:szCs w:val="24"/>
        </w:rPr>
        <w:t>r</w:t>
      </w:r>
      <w:r w:rsidR="00AB5DA5">
        <w:rPr>
          <w:b/>
          <w:color w:val="365F92"/>
          <w:sz w:val="24"/>
          <w:szCs w:val="24"/>
        </w:rPr>
        <w:t>vie</w:t>
      </w:r>
      <w:r w:rsidR="00AB5DA5">
        <w:rPr>
          <w:b/>
          <w:color w:val="365F92"/>
          <w:spacing w:val="3"/>
          <w:sz w:val="24"/>
          <w:szCs w:val="24"/>
        </w:rPr>
        <w:t>w</w:t>
      </w:r>
      <w:r w:rsidR="00AB5DA5">
        <w:rPr>
          <w:b/>
          <w:color w:val="365F92"/>
          <w:sz w:val="28"/>
          <w:szCs w:val="28"/>
        </w:rPr>
        <w:t>:</w:t>
      </w:r>
    </w:p>
    <w:p w:rsidR="00A120F5" w:rsidRDefault="00A120F5">
      <w:pPr>
        <w:spacing w:before="5" w:line="160" w:lineRule="exact"/>
        <w:rPr>
          <w:sz w:val="16"/>
          <w:szCs w:val="16"/>
        </w:rPr>
      </w:pPr>
    </w:p>
    <w:p w:rsidR="00A120F5" w:rsidRDefault="00A120F5">
      <w:pPr>
        <w:spacing w:line="200" w:lineRule="exact"/>
      </w:pPr>
    </w:p>
    <w:p w:rsidR="00A120F5" w:rsidRPr="00C6795E" w:rsidRDefault="00A120F5">
      <w:pPr>
        <w:spacing w:line="200" w:lineRule="exact"/>
        <w:rPr>
          <w:rFonts w:asciiTheme="minorHAnsi" w:hAnsiTheme="minorHAnsi"/>
        </w:rPr>
      </w:pPr>
    </w:p>
    <w:p w:rsidR="00A120F5" w:rsidRPr="00D13CAA" w:rsidRDefault="006C5B84">
      <w:pPr>
        <w:ind w:left="100" w:right="170" w:firstLine="250"/>
        <w:rPr>
          <w:rFonts w:ascii="Calibri" w:eastAsia="Calibri" w:hAnsi="Calibri" w:cs="Calibri"/>
          <w:sz w:val="22"/>
          <w:szCs w:val="22"/>
        </w:rPr>
      </w:pPr>
      <w:r w:rsidRPr="00D13CAA">
        <w:rPr>
          <w:rFonts w:asciiTheme="minorHAnsi" w:eastAsiaTheme="majorEastAsia" w:hAnsiTheme="minorHAnsi"/>
          <w:sz w:val="22"/>
          <w:szCs w:val="22"/>
        </w:rPr>
        <w:t>Bank of America Online </w:t>
      </w:r>
      <w:r w:rsidRPr="00D13CAA">
        <w:rPr>
          <w:rFonts w:asciiTheme="minorHAnsi" w:hAnsiTheme="minorHAnsi"/>
          <w:sz w:val="22"/>
          <w:szCs w:val="22"/>
        </w:rPr>
        <w:t>Banking lets you manage your bank accounts, pay your bills and more through any internet connection</w:t>
      </w:r>
      <w:r w:rsidR="00AB5DA5" w:rsidRPr="00D13CAA">
        <w:rPr>
          <w:rFonts w:ascii="Calibri" w:eastAsia="Calibri" w:hAnsi="Calibri" w:cs="Calibri"/>
          <w:sz w:val="22"/>
          <w:szCs w:val="22"/>
        </w:rPr>
        <w:t>. Basical</w:t>
      </w:r>
      <w:r w:rsidR="00AB5DA5" w:rsidRPr="00D13CAA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y</w:t>
      </w:r>
      <w:r w:rsidR="00AB5DA5" w:rsidRPr="00D13CAA">
        <w:rPr>
          <w:rFonts w:ascii="Calibri" w:eastAsia="Calibri" w:hAnsi="Calibri" w:cs="Calibri"/>
          <w:sz w:val="22"/>
          <w:szCs w:val="22"/>
        </w:rPr>
        <w:t>, i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="00AB5DA5" w:rsidRPr="00D13CAA">
        <w:rPr>
          <w:rFonts w:ascii="Calibri" w:eastAsia="Calibri" w:hAnsi="Calibri" w:cs="Calibri"/>
          <w:sz w:val="22"/>
          <w:szCs w:val="22"/>
        </w:rPr>
        <w:t>’s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AB5DA5" w:rsidRPr="00D13CAA">
        <w:rPr>
          <w:rFonts w:ascii="Calibri" w:eastAsia="Calibri" w:hAnsi="Calibri" w:cs="Calibri"/>
          <w:sz w:val="22"/>
          <w:szCs w:val="22"/>
        </w:rPr>
        <w:t>ser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fr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AB5DA5" w:rsidRPr="00D13CAA">
        <w:rPr>
          <w:rFonts w:ascii="Calibri" w:eastAsia="Calibri" w:hAnsi="Calibri" w:cs="Calibri"/>
          <w:sz w:val="22"/>
          <w:szCs w:val="22"/>
        </w:rPr>
        <w:t>en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AB5DA5" w:rsidRPr="00D13CAA">
        <w:rPr>
          <w:rFonts w:ascii="Calibri" w:eastAsia="Calibri" w:hAnsi="Calibri" w:cs="Calibri"/>
          <w:sz w:val="22"/>
          <w:szCs w:val="22"/>
        </w:rPr>
        <w:t>ly a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AB5DA5" w:rsidRPr="00D13CAA">
        <w:rPr>
          <w:rFonts w:ascii="Calibri" w:eastAsia="Calibri" w:hAnsi="Calibri" w:cs="Calibri"/>
          <w:sz w:val="22"/>
          <w:szCs w:val="22"/>
        </w:rPr>
        <w:t>licati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z w:val="22"/>
          <w:szCs w:val="22"/>
        </w:rPr>
        <w:t>n w</w:t>
      </w:r>
      <w:r w:rsidR="00AB5DA5"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AB5DA5" w:rsidRPr="00D13CAA">
        <w:rPr>
          <w:rFonts w:ascii="Calibri" w:eastAsia="Calibri" w:hAnsi="Calibri" w:cs="Calibri"/>
          <w:sz w:val="22"/>
          <w:szCs w:val="22"/>
        </w:rPr>
        <w:t>ere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 xml:space="preserve">the 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c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>st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AB5DA5" w:rsidRPr="00D13CAA">
        <w:rPr>
          <w:rFonts w:ascii="Calibri" w:eastAsia="Calibri" w:hAnsi="Calibri" w:cs="Calibri"/>
          <w:sz w:val="22"/>
          <w:szCs w:val="22"/>
        </w:rPr>
        <w:t>er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can</w:t>
      </w:r>
      <w:r w:rsidR="00AB5DA5" w:rsidRPr="00D13CAA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login to his/her bank accounts online</w:t>
      </w:r>
      <w:r w:rsidR="00AB5DA5" w:rsidRPr="00D13CAA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and perform transactions or pay bills etc</w:t>
      </w:r>
      <w:r w:rsidR="00AB5DA5" w:rsidRPr="00D13CAA">
        <w:rPr>
          <w:rFonts w:ascii="Calibri" w:eastAsia="Calibri" w:hAnsi="Calibri" w:cs="Calibri"/>
          <w:sz w:val="22"/>
          <w:szCs w:val="22"/>
        </w:rPr>
        <w:t xml:space="preserve">. 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AB5DA5" w:rsidRPr="00D13CAA">
        <w:rPr>
          <w:rFonts w:ascii="Calibri" w:eastAsia="Calibri" w:hAnsi="Calibri" w:cs="Calibri"/>
          <w:sz w:val="22"/>
          <w:szCs w:val="22"/>
        </w:rPr>
        <w:t>is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w</w:t>
      </w:r>
      <w:r w:rsidR="00AB5DA5" w:rsidRPr="00D13CAA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AB5DA5" w:rsidRPr="00D13CAA">
        <w:rPr>
          <w:rFonts w:ascii="Calibri" w:eastAsia="Calibri" w:hAnsi="Calibri" w:cs="Calibri"/>
          <w:sz w:val="22"/>
          <w:szCs w:val="22"/>
        </w:rPr>
        <w:t>y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it w</w:t>
      </w:r>
      <w:r w:rsidR="00AB5DA5" w:rsidRPr="00D13CAA">
        <w:rPr>
          <w:rFonts w:ascii="Calibri" w:eastAsia="Calibri" w:hAnsi="Calibri" w:cs="Calibri"/>
          <w:spacing w:val="2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AB5DA5" w:rsidRPr="00D13CAA">
        <w:rPr>
          <w:rFonts w:ascii="Calibri" w:eastAsia="Calibri" w:hAnsi="Calibri" w:cs="Calibri"/>
          <w:sz w:val="22"/>
          <w:szCs w:val="22"/>
        </w:rPr>
        <w:t>ld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be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AB5DA5" w:rsidRPr="00D13CAA">
        <w:rPr>
          <w:rFonts w:ascii="Calibri" w:eastAsia="Calibri" w:hAnsi="Calibri" w:cs="Calibri"/>
          <w:sz w:val="22"/>
          <w:szCs w:val="22"/>
        </w:rPr>
        <w:t>ery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easy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f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z w:val="22"/>
          <w:szCs w:val="22"/>
        </w:rPr>
        <w:t>r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pacing w:val="2"/>
          <w:sz w:val="22"/>
          <w:szCs w:val="22"/>
        </w:rPr>
        <w:t>t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AB5DA5" w:rsidRPr="00D13CAA">
        <w:rPr>
          <w:rFonts w:ascii="Calibri" w:eastAsia="Calibri" w:hAnsi="Calibri" w:cs="Calibri"/>
          <w:sz w:val="22"/>
          <w:szCs w:val="22"/>
        </w:rPr>
        <w:t>e</w:t>
      </w:r>
      <w:r w:rsidR="00AB5DA5" w:rsidRPr="00D13CAA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AB5DA5" w:rsidRPr="00D13CAA">
        <w:rPr>
          <w:rFonts w:ascii="Calibri" w:eastAsia="Calibri" w:hAnsi="Calibri" w:cs="Calibri"/>
          <w:sz w:val="22"/>
          <w:szCs w:val="22"/>
        </w:rPr>
        <w:t>cust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>m</w:t>
      </w:r>
      <w:r w:rsidR="00AB5DA5" w:rsidRPr="00D13CAA">
        <w:rPr>
          <w:rFonts w:ascii="Calibri" w:eastAsia="Calibri" w:hAnsi="Calibri" w:cs="Calibri"/>
          <w:sz w:val="22"/>
          <w:szCs w:val="22"/>
        </w:rPr>
        <w:t>e</w:t>
      </w:r>
      <w:r w:rsidR="00AB5DA5" w:rsidRPr="00D13CAA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AB5DA5" w:rsidRPr="00D13CAA">
        <w:rPr>
          <w:rFonts w:ascii="Calibri" w:eastAsia="Calibri" w:hAnsi="Calibri" w:cs="Calibri"/>
          <w:sz w:val="22"/>
          <w:szCs w:val="22"/>
        </w:rPr>
        <w:t xml:space="preserve">s </w:t>
      </w:r>
      <w:r w:rsidR="00AB5DA5" w:rsidRPr="00D13CAA">
        <w:rPr>
          <w:rFonts w:ascii="Calibri" w:eastAsia="Calibri" w:hAnsi="Calibri" w:cs="Calibri"/>
          <w:spacing w:val="-1"/>
          <w:sz w:val="22"/>
          <w:szCs w:val="22"/>
        </w:rPr>
        <w:t>t</w:t>
      </w:r>
      <w:r w:rsidR="00AB5DA5" w:rsidRPr="00D13CAA">
        <w:rPr>
          <w:rFonts w:ascii="Calibri" w:eastAsia="Calibri" w:hAnsi="Calibri" w:cs="Calibri"/>
          <w:sz w:val="22"/>
          <w:szCs w:val="22"/>
        </w:rPr>
        <w:t>o</w:t>
      </w:r>
      <w:r w:rsidR="00AB5DA5"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manage their accounts on the go with access to internet.</w:t>
      </w:r>
    </w:p>
    <w:p w:rsidR="00A120F5" w:rsidRPr="00D13CAA" w:rsidRDefault="00A120F5">
      <w:pPr>
        <w:spacing w:before="37"/>
        <w:ind w:right="118"/>
        <w:jc w:val="right"/>
        <w:rPr>
          <w:rFonts w:ascii="Franklin Gothic Medium" w:eastAsia="Franklin Gothic Medium" w:hAnsi="Franklin Gothic Medium" w:cs="Franklin Gothic Medium"/>
          <w:sz w:val="22"/>
          <w:szCs w:val="22"/>
        </w:rPr>
      </w:pPr>
    </w:p>
    <w:p w:rsidR="00DD6BF5" w:rsidRDefault="00DD6BF5" w:rsidP="00DD6BF5">
      <w:pPr>
        <w:spacing w:before="16"/>
        <w:ind w:left="100" w:right="364"/>
        <w:rPr>
          <w:rFonts w:ascii="Calibri" w:eastAsia="Calibri" w:hAnsi="Calibri" w:cs="Calibri"/>
          <w:sz w:val="22"/>
          <w:szCs w:val="22"/>
        </w:rPr>
      </w:pPr>
      <w:r w:rsidRPr="00D13CAA">
        <w:rPr>
          <w:rFonts w:ascii="Franklin Gothic Medium" w:eastAsia="Franklin Gothic Medium" w:hAnsi="Franklin Gothic Medium" w:cs="Franklin Gothic Medium"/>
          <w:sz w:val="22"/>
          <w:szCs w:val="22"/>
        </w:rPr>
        <w:lastRenderedPageBreak/>
        <w:tab/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un</w:t>
      </w:r>
      <w:r w:rsidRPr="00D13CAA">
        <w:rPr>
          <w:rFonts w:ascii="Calibri" w:eastAsia="Calibri" w:hAnsi="Calibri" w:cs="Calibri"/>
          <w:sz w:val="22"/>
          <w:szCs w:val="22"/>
        </w:rPr>
        <w:t>ct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al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D13CAA">
        <w:rPr>
          <w:rFonts w:ascii="Calibri" w:eastAsia="Calibri" w:hAnsi="Calibri" w:cs="Calibri"/>
          <w:sz w:val="22"/>
          <w:szCs w:val="22"/>
        </w:rPr>
        <w:t>ty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is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D13CAA">
        <w:rPr>
          <w:rFonts w:ascii="Calibri" w:eastAsia="Calibri" w:hAnsi="Calibri" w:cs="Calibri"/>
          <w:sz w:val="22"/>
          <w:szCs w:val="22"/>
        </w:rPr>
        <w:t>le spa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thro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ug</w:t>
      </w:r>
      <w:r w:rsidRPr="00D13CAA">
        <w:rPr>
          <w:rFonts w:ascii="Calibri" w:eastAsia="Calibri" w:hAnsi="Calibri" w:cs="Calibri"/>
          <w:sz w:val="22"/>
          <w:szCs w:val="22"/>
        </w:rPr>
        <w:t>h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tire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D13CAA">
        <w:rPr>
          <w:rFonts w:ascii="Calibri" w:eastAsia="Calibri" w:hAnsi="Calibri" w:cs="Calibri"/>
          <w:sz w:val="22"/>
          <w:szCs w:val="22"/>
        </w:rPr>
        <w:t>st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,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13CAA">
        <w:rPr>
          <w:rFonts w:ascii="Calibri" w:eastAsia="Calibri" w:hAnsi="Calibri" w:cs="Calibri"/>
          <w:sz w:val="22"/>
          <w:szCs w:val="22"/>
        </w:rPr>
        <w:t>ki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g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in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ati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secure</w:t>
      </w:r>
      <w:r w:rsidRPr="00D13CAA">
        <w:rPr>
          <w:rFonts w:ascii="Calibri" w:eastAsia="Calibri" w:hAnsi="Calibri" w:cs="Calibri"/>
          <w:sz w:val="22"/>
          <w:szCs w:val="22"/>
        </w:rPr>
        <w:t xml:space="preserve"> 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D13CAA">
        <w:rPr>
          <w:rFonts w:ascii="Calibri" w:eastAsia="Calibri" w:hAnsi="Calibri" w:cs="Calibri"/>
          <w:sz w:val="22"/>
          <w:szCs w:val="22"/>
        </w:rPr>
        <w:t>whe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e,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ny</w:t>
      </w:r>
      <w:r w:rsidRPr="00D13CAA">
        <w:rPr>
          <w:rFonts w:ascii="Calibri" w:eastAsia="Calibri" w:hAnsi="Calibri" w:cs="Calibri"/>
          <w:sz w:val="22"/>
          <w:szCs w:val="22"/>
        </w:rPr>
        <w:t>ti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e. All in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at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is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su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bj</w:t>
      </w:r>
      <w:r w:rsidRPr="00D13CAA">
        <w:rPr>
          <w:rFonts w:ascii="Calibri" w:eastAsia="Calibri" w:hAnsi="Calibri" w:cs="Calibri"/>
          <w:sz w:val="22"/>
          <w:szCs w:val="22"/>
        </w:rPr>
        <w:t>ect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c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3"/>
          <w:sz w:val="22"/>
          <w:szCs w:val="22"/>
        </w:rPr>
        <w:t>y</w:t>
      </w:r>
      <w:r w:rsidRPr="00D13CAA">
        <w:rPr>
          <w:rFonts w:ascii="Calibri" w:eastAsia="Calibri" w:hAnsi="Calibri" w:cs="Calibri"/>
          <w:sz w:val="22"/>
          <w:szCs w:val="22"/>
        </w:rPr>
        <w:t>’s defi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ed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cu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y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li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D13CAA">
        <w:rPr>
          <w:rFonts w:ascii="Calibri" w:eastAsia="Calibri" w:hAnsi="Calibri" w:cs="Calibri"/>
          <w:sz w:val="22"/>
          <w:szCs w:val="22"/>
        </w:rPr>
        <w:t xml:space="preserve">,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ere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D13CAA">
        <w:rPr>
          <w:rFonts w:ascii="Calibri" w:eastAsia="Calibri" w:hAnsi="Calibri" w:cs="Calibri"/>
          <w:sz w:val="22"/>
          <w:szCs w:val="22"/>
        </w:rPr>
        <w:t>she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 xml:space="preserve">can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ly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w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in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at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D13CAA">
        <w:rPr>
          <w:rFonts w:ascii="Calibri" w:eastAsia="Calibri" w:hAnsi="Calibri" w:cs="Calibri"/>
          <w:sz w:val="22"/>
          <w:szCs w:val="22"/>
        </w:rPr>
        <w:t xml:space="preserve">she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z w:val="22"/>
          <w:szCs w:val="22"/>
        </w:rPr>
        <w:t>s aut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D13CAA">
        <w:rPr>
          <w:rFonts w:ascii="Calibri" w:eastAsia="Calibri" w:hAnsi="Calibri" w:cs="Calibri"/>
          <w:sz w:val="22"/>
          <w:szCs w:val="22"/>
        </w:rPr>
        <w:t xml:space="preserve">ed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.</w:t>
      </w:r>
    </w:p>
    <w:p w:rsidR="004043EA" w:rsidRDefault="004043EA" w:rsidP="00DD6BF5">
      <w:pPr>
        <w:spacing w:before="16"/>
        <w:ind w:left="100" w:right="364"/>
        <w:rPr>
          <w:rFonts w:ascii="Calibri" w:eastAsia="Calibri" w:hAnsi="Calibri" w:cs="Calibri"/>
          <w:sz w:val="22"/>
          <w:szCs w:val="22"/>
        </w:rPr>
      </w:pPr>
    </w:p>
    <w:p w:rsidR="004043EA" w:rsidRDefault="004043EA" w:rsidP="00DD6BF5">
      <w:pPr>
        <w:spacing w:before="16"/>
        <w:ind w:left="100" w:right="364"/>
        <w:rPr>
          <w:rFonts w:ascii="Calibri" w:eastAsia="Calibri" w:hAnsi="Calibri" w:cs="Calibri"/>
          <w:sz w:val="22"/>
          <w:szCs w:val="22"/>
        </w:rPr>
      </w:pPr>
    </w:p>
    <w:p w:rsidR="004043EA" w:rsidRDefault="004043EA" w:rsidP="004043EA">
      <w:pPr>
        <w:ind w:left="520"/>
        <w:rPr>
          <w:sz w:val="24"/>
          <w:szCs w:val="24"/>
        </w:rPr>
      </w:pPr>
      <w:r>
        <w:rPr>
          <w:b/>
          <w:color w:val="365F92"/>
          <w:sz w:val="24"/>
          <w:szCs w:val="24"/>
        </w:rPr>
        <w:t>T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>st O</w:t>
      </w:r>
      <w:r>
        <w:rPr>
          <w:b/>
          <w:color w:val="365F92"/>
          <w:spacing w:val="1"/>
          <w:sz w:val="24"/>
          <w:szCs w:val="24"/>
        </w:rPr>
        <w:t>b</w:t>
      </w:r>
      <w:r>
        <w:rPr>
          <w:b/>
          <w:color w:val="365F92"/>
          <w:sz w:val="24"/>
          <w:szCs w:val="24"/>
        </w:rPr>
        <w:t>j</w:t>
      </w:r>
      <w:r>
        <w:rPr>
          <w:b/>
          <w:color w:val="365F92"/>
          <w:spacing w:val="-2"/>
          <w:sz w:val="24"/>
          <w:szCs w:val="24"/>
        </w:rPr>
        <w:t>e</w:t>
      </w:r>
      <w:r>
        <w:rPr>
          <w:b/>
          <w:color w:val="365F92"/>
          <w:spacing w:val="-1"/>
          <w:sz w:val="24"/>
          <w:szCs w:val="24"/>
        </w:rPr>
        <w:t>c</w:t>
      </w:r>
      <w:r>
        <w:rPr>
          <w:b/>
          <w:color w:val="365F92"/>
          <w:sz w:val="24"/>
          <w:szCs w:val="24"/>
        </w:rPr>
        <w:t>tiv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>s</w:t>
      </w:r>
    </w:p>
    <w:p w:rsidR="004043EA" w:rsidRDefault="004043EA" w:rsidP="004043EA">
      <w:pPr>
        <w:spacing w:before="16" w:line="260" w:lineRule="exact"/>
        <w:rPr>
          <w:sz w:val="26"/>
          <w:szCs w:val="26"/>
        </w:rPr>
      </w:pPr>
    </w:p>
    <w:p w:rsidR="004043EA" w:rsidRPr="00D13CAA" w:rsidRDefault="004043EA" w:rsidP="004043EA">
      <w:pPr>
        <w:ind w:left="100" w:right="159"/>
        <w:rPr>
          <w:rFonts w:ascii="Calibri" w:eastAsia="Calibri" w:hAnsi="Calibri" w:cs="Calibri"/>
          <w:sz w:val="22"/>
          <w:szCs w:val="22"/>
        </w:rPr>
      </w:pP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D13CAA">
        <w:rPr>
          <w:rFonts w:ascii="Calibri" w:eastAsia="Calibri" w:hAnsi="Calibri" w:cs="Calibri"/>
          <w:sz w:val="22"/>
          <w:szCs w:val="22"/>
        </w:rPr>
        <w:t>ec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st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is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 xml:space="preserve">to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eri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D13CAA">
        <w:rPr>
          <w:rFonts w:ascii="Calibri" w:eastAsia="Calibri" w:hAnsi="Calibri" w:cs="Calibri"/>
          <w:sz w:val="22"/>
          <w:szCs w:val="22"/>
        </w:rPr>
        <w:t>y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fu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cti</w:t>
      </w:r>
      <w:r w:rsidRPr="00D13CAA">
        <w:rPr>
          <w:rFonts w:ascii="Calibri" w:eastAsia="Calibri" w:hAnsi="Calibri" w:cs="Calibri"/>
          <w:spacing w:val="4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13CAA">
        <w:rPr>
          <w:rFonts w:ascii="Calibri" w:eastAsia="Calibri" w:hAnsi="Calibri" w:cs="Calibri"/>
          <w:sz w:val="22"/>
          <w:szCs w:val="22"/>
        </w:rPr>
        <w:t>lity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b/>
          <w:sz w:val="22"/>
          <w:szCs w:val="22"/>
        </w:rPr>
        <w:t>Bank of America website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w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D13CAA">
        <w:rPr>
          <w:rFonts w:ascii="Calibri" w:eastAsia="Calibri" w:hAnsi="Calibri" w:cs="Calibri"/>
          <w:sz w:val="22"/>
          <w:szCs w:val="22"/>
        </w:rPr>
        <w:t>s acc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13CAA">
        <w:rPr>
          <w:rFonts w:ascii="Calibri" w:eastAsia="Calibri" w:hAnsi="Calibri" w:cs="Calibri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g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the s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cificat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.</w:t>
      </w:r>
    </w:p>
    <w:p w:rsidR="004043EA" w:rsidRPr="00D13CAA" w:rsidRDefault="004043EA" w:rsidP="004043EA">
      <w:pPr>
        <w:spacing w:before="9" w:line="260" w:lineRule="exact"/>
        <w:rPr>
          <w:sz w:val="22"/>
          <w:szCs w:val="22"/>
        </w:rPr>
      </w:pPr>
    </w:p>
    <w:p w:rsidR="004043EA" w:rsidRPr="00D13CAA" w:rsidRDefault="004043EA" w:rsidP="004043EA">
      <w:pPr>
        <w:ind w:left="100"/>
        <w:rPr>
          <w:rFonts w:ascii="Calibri" w:eastAsia="Calibri" w:hAnsi="Calibri" w:cs="Calibri"/>
          <w:sz w:val="22"/>
          <w:szCs w:val="22"/>
        </w:rPr>
      </w:pP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will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x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cu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d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erify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scri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ts,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4"/>
          <w:sz w:val="22"/>
          <w:szCs w:val="22"/>
        </w:rPr>
        <w:t>d</w:t>
      </w:r>
      <w:r w:rsidRPr="00D13CAA">
        <w:rPr>
          <w:rFonts w:ascii="Calibri" w:eastAsia="Calibri" w:hAnsi="Calibri" w:cs="Calibri"/>
          <w:sz w:val="22"/>
          <w:szCs w:val="22"/>
        </w:rPr>
        <w:t>ent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13CAA">
        <w:rPr>
          <w:rFonts w:ascii="Calibri" w:eastAsia="Calibri" w:hAnsi="Calibri" w:cs="Calibri"/>
          <w:sz w:val="22"/>
          <w:szCs w:val="22"/>
        </w:rPr>
        <w:t>fy,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fix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d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all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hi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D13CAA">
        <w:rPr>
          <w:rFonts w:ascii="Calibri" w:eastAsia="Calibri" w:hAnsi="Calibri" w:cs="Calibri"/>
          <w:sz w:val="22"/>
          <w:szCs w:val="22"/>
        </w:rPr>
        <w:t>h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and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D13CAA">
        <w:rPr>
          <w:rFonts w:ascii="Calibri" w:eastAsia="Calibri" w:hAnsi="Calibri" w:cs="Calibri"/>
          <w:sz w:val="22"/>
          <w:szCs w:val="22"/>
        </w:rPr>
        <w:t>ed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D13CAA">
        <w:rPr>
          <w:rFonts w:ascii="Calibri" w:eastAsia="Calibri" w:hAnsi="Calibri" w:cs="Calibri"/>
          <w:sz w:val="22"/>
          <w:szCs w:val="22"/>
        </w:rPr>
        <w:t>m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er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z w:val="22"/>
          <w:szCs w:val="22"/>
        </w:rPr>
        <w:t>ty</w:t>
      </w:r>
    </w:p>
    <w:p w:rsidR="004043EA" w:rsidRPr="00D13CAA" w:rsidRDefault="004043EA" w:rsidP="004043EA">
      <w:pPr>
        <w:ind w:left="100"/>
        <w:rPr>
          <w:rFonts w:ascii="Calibri" w:eastAsia="Calibri" w:hAnsi="Calibri" w:cs="Calibri"/>
          <w:sz w:val="22"/>
          <w:szCs w:val="22"/>
        </w:rPr>
      </w:pPr>
      <w:r w:rsidRPr="00D13CAA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13CAA">
        <w:rPr>
          <w:rFonts w:ascii="Calibri" w:eastAsia="Calibri" w:hAnsi="Calibri" w:cs="Calibri"/>
          <w:sz w:val="22"/>
          <w:szCs w:val="22"/>
        </w:rPr>
        <w:t>ef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cts</w:t>
      </w:r>
      <w:r w:rsidRPr="00D13CA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er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tra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c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iteria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ri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riti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w</w:t>
      </w:r>
      <w:r w:rsidRPr="00D13CAA">
        <w:rPr>
          <w:rFonts w:ascii="Calibri" w:eastAsia="Calibri" w:hAnsi="Calibri" w:cs="Calibri"/>
          <w:sz w:val="22"/>
          <w:szCs w:val="22"/>
        </w:rPr>
        <w:t>er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ity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de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D13CAA">
        <w:rPr>
          <w:rFonts w:ascii="Calibri" w:eastAsia="Calibri" w:hAnsi="Calibri" w:cs="Calibri"/>
          <w:sz w:val="22"/>
          <w:szCs w:val="22"/>
        </w:rPr>
        <w:t>ec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futu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13CAA">
        <w:rPr>
          <w:rFonts w:ascii="Calibri" w:eastAsia="Calibri" w:hAnsi="Calibri" w:cs="Calibri"/>
          <w:sz w:val="22"/>
          <w:szCs w:val="22"/>
        </w:rPr>
        <w:t>xi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g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ia CR.</w:t>
      </w:r>
    </w:p>
    <w:p w:rsidR="004043EA" w:rsidRPr="00D13CAA" w:rsidRDefault="004043EA" w:rsidP="004043EA">
      <w:pPr>
        <w:spacing w:before="7" w:line="260" w:lineRule="exact"/>
        <w:rPr>
          <w:sz w:val="22"/>
          <w:szCs w:val="22"/>
        </w:rPr>
      </w:pPr>
    </w:p>
    <w:p w:rsidR="004043EA" w:rsidRPr="00D13CAA" w:rsidRDefault="004043EA" w:rsidP="004043EA">
      <w:pPr>
        <w:spacing w:line="304" w:lineRule="auto"/>
        <w:ind w:left="384" w:right="5947" w:hanging="283"/>
        <w:rPr>
          <w:rFonts w:ascii="Calibri" w:eastAsia="Calibri" w:hAnsi="Calibri" w:cs="Calibri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280670" cy="187325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3CAA">
        <w:rPr>
          <w:rFonts w:ascii="Calibri" w:eastAsia="Calibri" w:hAnsi="Calibri" w:cs="Calibri"/>
          <w:sz w:val="22"/>
          <w:szCs w:val="22"/>
        </w:rPr>
        <w:t>The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fi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 xml:space="preserve">al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D13CAA">
        <w:rPr>
          <w:rFonts w:ascii="Calibri" w:eastAsia="Calibri" w:hAnsi="Calibri" w:cs="Calibri"/>
          <w:sz w:val="22"/>
          <w:szCs w:val="22"/>
        </w:rPr>
        <w:t>ct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 xml:space="preserve">f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es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 xml:space="preserve">is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w</w:t>
      </w:r>
      <w:r w:rsidRPr="00D13CAA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l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13CAA">
        <w:rPr>
          <w:rFonts w:ascii="Calibri" w:eastAsia="Calibri" w:hAnsi="Calibri" w:cs="Calibri"/>
          <w:sz w:val="22"/>
          <w:szCs w:val="22"/>
        </w:rPr>
        <w:t xml:space="preserve">: A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D13CAA">
        <w:rPr>
          <w:rFonts w:ascii="Calibri" w:eastAsia="Calibri" w:hAnsi="Calibri" w:cs="Calibri"/>
          <w:sz w:val="22"/>
          <w:szCs w:val="22"/>
        </w:rPr>
        <w:t>cti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‐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>eady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application</w:t>
      </w:r>
      <w:r w:rsidRPr="00D13CAA">
        <w:rPr>
          <w:rFonts w:ascii="Calibri" w:eastAsia="Calibri" w:hAnsi="Calibri" w:cs="Calibri"/>
          <w:sz w:val="22"/>
          <w:szCs w:val="22"/>
        </w:rPr>
        <w:t>;</w:t>
      </w:r>
    </w:p>
    <w:p w:rsidR="004043EA" w:rsidRDefault="004043EA" w:rsidP="004043EA">
      <w:pPr>
        <w:spacing w:before="43"/>
        <w:ind w:left="384"/>
        <w:rPr>
          <w:rFonts w:ascii="Calibri" w:eastAsia="Calibri" w:hAnsi="Calibri" w:cs="Calibri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10795</wp:posOffset>
            </wp:positionV>
            <wp:extent cx="280670" cy="187325"/>
            <wp:effectExtent l="1905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3CAA">
        <w:rPr>
          <w:rFonts w:ascii="Calibri" w:eastAsia="Calibri" w:hAnsi="Calibri" w:cs="Calibri"/>
          <w:sz w:val="22"/>
          <w:szCs w:val="22"/>
        </w:rPr>
        <w:t xml:space="preserve">A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et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 xml:space="preserve">f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tab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scri</w:t>
      </w:r>
      <w:r w:rsidRPr="00D13CAA">
        <w:rPr>
          <w:rFonts w:ascii="Calibri" w:eastAsia="Calibri" w:hAnsi="Calibri" w:cs="Calibri"/>
          <w:spacing w:val="-4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ts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that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can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be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13CAA">
        <w:rPr>
          <w:rFonts w:ascii="Calibri" w:eastAsia="Calibri" w:hAnsi="Calibri" w:cs="Calibri"/>
          <w:sz w:val="22"/>
          <w:szCs w:val="22"/>
        </w:rPr>
        <w:t xml:space="preserve">eused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r F</w:t>
      </w:r>
      <w:r w:rsidRPr="00D13CAA">
        <w:rPr>
          <w:rFonts w:ascii="Calibri" w:eastAsia="Calibri" w:hAnsi="Calibri" w:cs="Calibri"/>
          <w:spacing w:val="-4"/>
          <w:sz w:val="22"/>
          <w:szCs w:val="22"/>
        </w:rPr>
        <w:t>u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cti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al 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d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U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x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ec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D13CAA">
        <w:rPr>
          <w:rFonts w:ascii="Calibri" w:eastAsia="Calibri" w:hAnsi="Calibri" w:cs="Calibri"/>
          <w:sz w:val="22"/>
          <w:szCs w:val="22"/>
        </w:rPr>
        <w:t>ti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043EA" w:rsidRPr="00D13CAA" w:rsidRDefault="004043EA" w:rsidP="00DD6BF5">
      <w:pPr>
        <w:spacing w:before="16"/>
        <w:ind w:left="100" w:right="364"/>
        <w:rPr>
          <w:rFonts w:ascii="Calibri" w:eastAsia="Calibri" w:hAnsi="Calibri" w:cs="Calibri"/>
          <w:sz w:val="22"/>
          <w:szCs w:val="22"/>
        </w:rPr>
      </w:pPr>
    </w:p>
    <w:p w:rsidR="00DD6BF5" w:rsidRPr="00D13CAA" w:rsidRDefault="00DD6BF5" w:rsidP="00DD6BF5">
      <w:pPr>
        <w:spacing w:line="200" w:lineRule="exact"/>
        <w:rPr>
          <w:sz w:val="22"/>
          <w:szCs w:val="22"/>
        </w:rPr>
      </w:pPr>
    </w:p>
    <w:p w:rsidR="004043EA" w:rsidRDefault="004043EA" w:rsidP="004043EA">
      <w:pPr>
        <w:ind w:left="460"/>
        <w:rPr>
          <w:sz w:val="24"/>
          <w:szCs w:val="24"/>
        </w:rPr>
      </w:pPr>
      <w:r>
        <w:rPr>
          <w:b/>
          <w:color w:val="365F92"/>
          <w:sz w:val="24"/>
          <w:szCs w:val="24"/>
        </w:rPr>
        <w:t>T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 xml:space="preserve">st </w:t>
      </w:r>
      <w:r>
        <w:rPr>
          <w:b/>
          <w:color w:val="365F92"/>
          <w:spacing w:val="-1"/>
          <w:sz w:val="24"/>
          <w:szCs w:val="24"/>
        </w:rPr>
        <w:t>A</w:t>
      </w:r>
      <w:r>
        <w:rPr>
          <w:b/>
          <w:color w:val="365F92"/>
          <w:sz w:val="24"/>
          <w:szCs w:val="24"/>
        </w:rPr>
        <w:t>ss</w:t>
      </w:r>
      <w:r>
        <w:rPr>
          <w:b/>
          <w:color w:val="365F92"/>
          <w:spacing w:val="1"/>
          <w:sz w:val="24"/>
          <w:szCs w:val="24"/>
        </w:rPr>
        <w:t>u</w:t>
      </w:r>
      <w:r>
        <w:rPr>
          <w:b/>
          <w:color w:val="365F92"/>
          <w:spacing w:val="-3"/>
          <w:sz w:val="24"/>
          <w:szCs w:val="24"/>
        </w:rPr>
        <w:t>m</w:t>
      </w:r>
      <w:r>
        <w:rPr>
          <w:b/>
          <w:color w:val="365F92"/>
          <w:spacing w:val="1"/>
          <w:sz w:val="24"/>
          <w:szCs w:val="24"/>
        </w:rPr>
        <w:t>p</w:t>
      </w:r>
      <w:r>
        <w:rPr>
          <w:b/>
          <w:color w:val="365F92"/>
          <w:sz w:val="24"/>
          <w:szCs w:val="24"/>
        </w:rPr>
        <w:t>tion</w:t>
      </w:r>
      <w:r>
        <w:rPr>
          <w:b/>
          <w:color w:val="365F92"/>
          <w:spacing w:val="2"/>
          <w:sz w:val="24"/>
          <w:szCs w:val="24"/>
        </w:rPr>
        <w:t>s</w:t>
      </w:r>
      <w:r>
        <w:rPr>
          <w:b/>
          <w:color w:val="365F92"/>
          <w:sz w:val="24"/>
          <w:szCs w:val="24"/>
        </w:rPr>
        <w:t>:</w:t>
      </w:r>
    </w:p>
    <w:p w:rsidR="004043EA" w:rsidRDefault="004043EA" w:rsidP="004043EA">
      <w:pPr>
        <w:spacing w:before="15" w:line="260" w:lineRule="exact"/>
        <w:rPr>
          <w:sz w:val="26"/>
          <w:szCs w:val="26"/>
        </w:rPr>
      </w:pPr>
    </w:p>
    <w:p w:rsidR="004043EA" w:rsidRPr="00D13CAA" w:rsidRDefault="004043EA" w:rsidP="004043EA">
      <w:pPr>
        <w:ind w:left="163"/>
        <w:rPr>
          <w:rFonts w:ascii="Arial" w:eastAsia="Arial" w:hAnsi="Arial" w:cs="Arial"/>
          <w:sz w:val="22"/>
          <w:szCs w:val="22"/>
        </w:rPr>
      </w:pPr>
      <w:r w:rsidRPr="00D13CAA">
        <w:rPr>
          <w:rFonts w:ascii="Arial" w:eastAsia="Arial" w:hAnsi="Arial" w:cs="Arial"/>
          <w:spacing w:val="-1"/>
          <w:sz w:val="22"/>
          <w:szCs w:val="22"/>
        </w:rPr>
        <w:t>K</w:t>
      </w:r>
      <w:r w:rsidRPr="00D13CAA">
        <w:rPr>
          <w:rFonts w:ascii="Arial" w:eastAsia="Arial" w:hAnsi="Arial" w:cs="Arial"/>
          <w:spacing w:val="2"/>
          <w:sz w:val="22"/>
          <w:szCs w:val="22"/>
        </w:rPr>
        <w:t>e</w:t>
      </w:r>
      <w:r w:rsidRPr="00D13CAA">
        <w:rPr>
          <w:rFonts w:ascii="Arial" w:eastAsia="Arial" w:hAnsi="Arial" w:cs="Arial"/>
          <w:sz w:val="22"/>
          <w:szCs w:val="22"/>
        </w:rPr>
        <w:t>y</w:t>
      </w:r>
      <w:r w:rsidRPr="00D13CA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D13CAA">
        <w:rPr>
          <w:rFonts w:ascii="Arial" w:eastAsia="Arial" w:hAnsi="Arial" w:cs="Arial"/>
          <w:spacing w:val="-6"/>
          <w:sz w:val="22"/>
          <w:szCs w:val="22"/>
        </w:rPr>
        <w:t>A</w:t>
      </w:r>
      <w:r w:rsidRPr="00D13CAA">
        <w:rPr>
          <w:rFonts w:ascii="Arial" w:eastAsia="Arial" w:hAnsi="Arial" w:cs="Arial"/>
          <w:sz w:val="22"/>
          <w:szCs w:val="22"/>
        </w:rPr>
        <w:t>s</w:t>
      </w:r>
      <w:r w:rsidRPr="00D13CAA">
        <w:rPr>
          <w:rFonts w:ascii="Arial" w:eastAsia="Arial" w:hAnsi="Arial" w:cs="Arial"/>
          <w:spacing w:val="-1"/>
          <w:sz w:val="22"/>
          <w:szCs w:val="22"/>
        </w:rPr>
        <w:t>s</w:t>
      </w:r>
      <w:r w:rsidRPr="00D13CAA">
        <w:rPr>
          <w:rFonts w:ascii="Arial" w:eastAsia="Arial" w:hAnsi="Arial" w:cs="Arial"/>
          <w:sz w:val="22"/>
          <w:szCs w:val="22"/>
        </w:rPr>
        <w:t>umpt</w:t>
      </w:r>
      <w:r w:rsidRPr="00D13CAA">
        <w:rPr>
          <w:rFonts w:ascii="Arial" w:eastAsia="Arial" w:hAnsi="Arial" w:cs="Arial"/>
          <w:spacing w:val="1"/>
          <w:sz w:val="22"/>
          <w:szCs w:val="22"/>
        </w:rPr>
        <w:t>i</w:t>
      </w:r>
      <w:r w:rsidRPr="00D13CAA">
        <w:rPr>
          <w:rFonts w:ascii="Arial" w:eastAsia="Arial" w:hAnsi="Arial" w:cs="Arial"/>
          <w:sz w:val="22"/>
          <w:szCs w:val="22"/>
        </w:rPr>
        <w:t>o</w:t>
      </w:r>
      <w:r w:rsidRPr="00D13CAA">
        <w:rPr>
          <w:rFonts w:ascii="Arial" w:eastAsia="Arial" w:hAnsi="Arial" w:cs="Arial"/>
          <w:spacing w:val="-1"/>
          <w:sz w:val="22"/>
          <w:szCs w:val="22"/>
        </w:rPr>
        <w:t>n</w:t>
      </w:r>
      <w:r w:rsidRPr="00D13CAA">
        <w:rPr>
          <w:rFonts w:ascii="Arial" w:eastAsia="Arial" w:hAnsi="Arial" w:cs="Arial"/>
          <w:sz w:val="22"/>
          <w:szCs w:val="22"/>
        </w:rPr>
        <w:t>s:</w:t>
      </w:r>
    </w:p>
    <w:p w:rsidR="004043EA" w:rsidRPr="00D13CAA" w:rsidRDefault="004043EA" w:rsidP="004043EA">
      <w:pPr>
        <w:spacing w:before="73"/>
        <w:ind w:left="384"/>
        <w:rPr>
          <w:rFonts w:ascii="Calibri" w:eastAsia="Calibri" w:hAnsi="Calibri" w:cs="Calibri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29845</wp:posOffset>
            </wp:positionV>
            <wp:extent cx="280670" cy="187325"/>
            <wp:effectExtent l="1905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du</w:t>
      </w:r>
      <w:r w:rsidRPr="00D13CAA">
        <w:rPr>
          <w:rFonts w:ascii="Calibri" w:eastAsia="Calibri" w:hAnsi="Calibri" w:cs="Calibri"/>
          <w:sz w:val="22"/>
          <w:szCs w:val="22"/>
        </w:rPr>
        <w:t>ct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>n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li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13CAA">
        <w:rPr>
          <w:rFonts w:ascii="Calibri" w:eastAsia="Calibri" w:hAnsi="Calibri" w:cs="Calibri"/>
          <w:sz w:val="22"/>
          <w:szCs w:val="22"/>
        </w:rPr>
        <w:t>ata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r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q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D13CAA">
        <w:rPr>
          <w:rFonts w:ascii="Calibri" w:eastAsia="Calibri" w:hAnsi="Calibri" w:cs="Calibri"/>
          <w:sz w:val="22"/>
          <w:szCs w:val="22"/>
        </w:rPr>
        <w:t>ired and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be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13CAA">
        <w:rPr>
          <w:rFonts w:ascii="Calibri" w:eastAsia="Calibri" w:hAnsi="Calibri" w:cs="Calibri"/>
          <w:sz w:val="22"/>
          <w:szCs w:val="22"/>
        </w:rPr>
        <w:t>ai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D13CAA">
        <w:rPr>
          <w:rFonts w:ascii="Calibri" w:eastAsia="Calibri" w:hAnsi="Calibri" w:cs="Calibri"/>
          <w:sz w:val="22"/>
          <w:szCs w:val="22"/>
        </w:rPr>
        <w:t>a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D13CAA">
        <w:rPr>
          <w:rFonts w:ascii="Calibri" w:eastAsia="Calibri" w:hAnsi="Calibri" w:cs="Calibri"/>
          <w:sz w:val="22"/>
          <w:szCs w:val="22"/>
        </w:rPr>
        <w:t>le in t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D13CAA">
        <w:rPr>
          <w:rFonts w:ascii="Calibri" w:eastAsia="Calibri" w:hAnsi="Calibri" w:cs="Calibri"/>
          <w:sz w:val="22"/>
          <w:szCs w:val="22"/>
        </w:rPr>
        <w:t>e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D13CAA">
        <w:rPr>
          <w:rFonts w:ascii="Calibri" w:eastAsia="Calibri" w:hAnsi="Calibri" w:cs="Calibri"/>
          <w:sz w:val="22"/>
          <w:szCs w:val="22"/>
        </w:rPr>
        <w:t>m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z w:val="22"/>
          <w:szCs w:val="22"/>
        </w:rPr>
        <w:t>pr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 xml:space="preserve">r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13CAA">
        <w:rPr>
          <w:rFonts w:ascii="Calibri" w:eastAsia="Calibri" w:hAnsi="Calibri" w:cs="Calibri"/>
          <w:sz w:val="22"/>
          <w:szCs w:val="22"/>
        </w:rPr>
        <w:t>tart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z w:val="22"/>
          <w:szCs w:val="22"/>
        </w:rPr>
        <w:t xml:space="preserve">f </w:t>
      </w:r>
      <w:r w:rsidRPr="00D13CAA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un</w:t>
      </w:r>
      <w:r w:rsidRPr="00D13CAA">
        <w:rPr>
          <w:rFonts w:ascii="Calibri" w:eastAsia="Calibri" w:hAnsi="Calibri" w:cs="Calibri"/>
          <w:sz w:val="22"/>
          <w:szCs w:val="22"/>
        </w:rPr>
        <w:t>cti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 xml:space="preserve">al </w:t>
      </w:r>
      <w:r w:rsidRPr="00D13CAA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es</w:t>
      </w:r>
      <w:r w:rsidRPr="00D13CAA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13CAA">
        <w:rPr>
          <w:rFonts w:ascii="Calibri" w:eastAsia="Calibri" w:hAnsi="Calibri" w:cs="Calibri"/>
          <w:sz w:val="22"/>
          <w:szCs w:val="22"/>
        </w:rPr>
        <w:t>i</w:t>
      </w:r>
      <w:r w:rsidRPr="00D13CAA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13CAA">
        <w:rPr>
          <w:rFonts w:ascii="Calibri" w:eastAsia="Calibri" w:hAnsi="Calibri" w:cs="Calibri"/>
          <w:sz w:val="22"/>
          <w:szCs w:val="22"/>
        </w:rPr>
        <w:t>g</w:t>
      </w:r>
    </w:p>
    <w:p w:rsidR="004043EA" w:rsidRPr="00D13CAA" w:rsidRDefault="004043EA" w:rsidP="004043EA">
      <w:pPr>
        <w:spacing w:before="1" w:line="100" w:lineRule="exact"/>
        <w:rPr>
          <w:sz w:val="22"/>
          <w:szCs w:val="22"/>
        </w:rPr>
      </w:pPr>
    </w:p>
    <w:p w:rsidR="004043EA" w:rsidRPr="00D13CAA" w:rsidRDefault="004043EA" w:rsidP="004043EA">
      <w:pPr>
        <w:spacing w:line="200" w:lineRule="exact"/>
        <w:rPr>
          <w:sz w:val="22"/>
          <w:szCs w:val="22"/>
        </w:rPr>
      </w:pPr>
    </w:p>
    <w:p w:rsidR="004043EA" w:rsidRPr="00D13CAA" w:rsidRDefault="004043EA" w:rsidP="004043EA">
      <w:pPr>
        <w:ind w:left="100"/>
        <w:rPr>
          <w:rFonts w:ascii="Arial" w:eastAsia="Arial" w:hAnsi="Arial" w:cs="Arial"/>
          <w:sz w:val="22"/>
          <w:szCs w:val="22"/>
        </w:rPr>
      </w:pPr>
      <w:r w:rsidRPr="00D13CAA">
        <w:rPr>
          <w:rFonts w:ascii="Arial" w:eastAsia="Arial" w:hAnsi="Arial" w:cs="Arial"/>
          <w:spacing w:val="1"/>
          <w:sz w:val="22"/>
          <w:szCs w:val="22"/>
        </w:rPr>
        <w:t>G</w:t>
      </w:r>
      <w:r w:rsidRPr="00D13CAA">
        <w:rPr>
          <w:rFonts w:ascii="Arial" w:eastAsia="Arial" w:hAnsi="Arial" w:cs="Arial"/>
          <w:sz w:val="22"/>
          <w:szCs w:val="22"/>
        </w:rPr>
        <w:t>e</w:t>
      </w:r>
      <w:r w:rsidRPr="00D13CAA">
        <w:rPr>
          <w:rFonts w:ascii="Arial" w:eastAsia="Arial" w:hAnsi="Arial" w:cs="Arial"/>
          <w:spacing w:val="-1"/>
          <w:sz w:val="22"/>
          <w:szCs w:val="22"/>
        </w:rPr>
        <w:t>n</w:t>
      </w:r>
      <w:r w:rsidRPr="00D13CAA">
        <w:rPr>
          <w:rFonts w:ascii="Arial" w:eastAsia="Arial" w:hAnsi="Arial" w:cs="Arial"/>
          <w:sz w:val="22"/>
          <w:szCs w:val="22"/>
        </w:rPr>
        <w:t>er</w:t>
      </w:r>
      <w:r w:rsidRPr="00D13CAA">
        <w:rPr>
          <w:rFonts w:ascii="Arial" w:eastAsia="Arial" w:hAnsi="Arial" w:cs="Arial"/>
          <w:spacing w:val="-3"/>
          <w:sz w:val="22"/>
          <w:szCs w:val="22"/>
        </w:rPr>
        <w:t>a</w:t>
      </w:r>
      <w:r w:rsidRPr="00D13CAA">
        <w:rPr>
          <w:rFonts w:ascii="Arial" w:eastAsia="Arial" w:hAnsi="Arial" w:cs="Arial"/>
          <w:sz w:val="22"/>
          <w:szCs w:val="22"/>
        </w:rPr>
        <w:t>l:</w:t>
      </w:r>
    </w:p>
    <w:p w:rsidR="004043EA" w:rsidRPr="00D13CAA" w:rsidRDefault="004043EA" w:rsidP="004043EA">
      <w:pPr>
        <w:ind w:left="100"/>
        <w:rPr>
          <w:rFonts w:ascii="Arial" w:eastAsia="Arial" w:hAnsi="Arial" w:cs="Arial"/>
          <w:sz w:val="22"/>
          <w:szCs w:val="22"/>
        </w:rPr>
      </w:pPr>
    </w:p>
    <w:p w:rsidR="004043EA" w:rsidRPr="000469C2" w:rsidRDefault="004043EA" w:rsidP="004043EA">
      <w:pPr>
        <w:ind w:left="384"/>
        <w:rPr>
          <w:rFonts w:ascii="Calibri" w:eastAsia="Calibri" w:hAnsi="Calibri" w:cs="Calibri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-16510</wp:posOffset>
            </wp:positionV>
            <wp:extent cx="280670" cy="187325"/>
            <wp:effectExtent l="1905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er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ce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sting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is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si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0469C2">
        <w:rPr>
          <w:rFonts w:ascii="Calibri" w:eastAsia="Calibri" w:hAnsi="Calibri" w:cs="Calibri"/>
          <w:sz w:val="22"/>
          <w:szCs w:val="22"/>
        </w:rPr>
        <w:t>ed f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r 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0469C2">
        <w:rPr>
          <w:rFonts w:ascii="Calibri" w:eastAsia="Calibri" w:hAnsi="Calibri" w:cs="Calibri"/>
          <w:sz w:val="22"/>
          <w:szCs w:val="22"/>
        </w:rPr>
        <w:t>is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es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at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.</w:t>
      </w:r>
    </w:p>
    <w:p w:rsidR="004043EA" w:rsidRPr="000469C2" w:rsidRDefault="004043EA" w:rsidP="004043EA">
      <w:pPr>
        <w:spacing w:before="5" w:line="100" w:lineRule="exact"/>
        <w:rPr>
          <w:sz w:val="22"/>
          <w:szCs w:val="22"/>
        </w:rPr>
      </w:pPr>
    </w:p>
    <w:p w:rsidR="004043EA" w:rsidRPr="000469C2" w:rsidRDefault="004043EA" w:rsidP="004043EA">
      <w:pPr>
        <w:spacing w:line="260" w:lineRule="exact"/>
        <w:ind w:left="384"/>
        <w:rPr>
          <w:rFonts w:ascii="Calibri" w:eastAsia="Calibri" w:hAnsi="Calibri" w:cs="Calibri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48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-16510</wp:posOffset>
            </wp:positionV>
            <wp:extent cx="280670" cy="187325"/>
            <wp:effectExtent l="1905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0469C2">
        <w:rPr>
          <w:rFonts w:ascii="Calibri" w:eastAsia="Calibri" w:hAnsi="Calibri" w:cs="Calibri"/>
          <w:sz w:val="22"/>
          <w:szCs w:val="22"/>
        </w:rPr>
        <w:t>l t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ef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cts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w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0469C2">
        <w:rPr>
          <w:rFonts w:ascii="Calibri" w:eastAsia="Calibri" w:hAnsi="Calibri" w:cs="Calibri"/>
          <w:sz w:val="22"/>
          <w:szCs w:val="22"/>
        </w:rPr>
        <w:t>ld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alo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g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with a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sn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ap</w:t>
      </w:r>
      <w:r w:rsidRPr="000469C2">
        <w:rPr>
          <w:rFonts w:ascii="Calibri" w:eastAsia="Calibri" w:hAnsi="Calibri" w:cs="Calibri"/>
          <w:sz w:val="22"/>
          <w:szCs w:val="22"/>
        </w:rPr>
        <w:t>s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J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 xml:space="preserve">EG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at</w:t>
      </w:r>
    </w:p>
    <w:p w:rsidR="004043EA" w:rsidRPr="000469C2" w:rsidRDefault="004043EA" w:rsidP="004043EA">
      <w:pPr>
        <w:spacing w:before="16"/>
        <w:ind w:left="384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058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-6350</wp:posOffset>
            </wp:positionV>
            <wp:extent cx="280670" cy="187325"/>
            <wp:effectExtent l="19050" t="0" r="0" b="0"/>
            <wp:wrapNone/>
            <wp:docPr id="1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z w:val="22"/>
          <w:szCs w:val="22"/>
        </w:rPr>
        <w:t>The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w</w:t>
      </w:r>
      <w:r w:rsidRPr="000469C2">
        <w:rPr>
          <w:rFonts w:ascii="Calibri" w:eastAsia="Calibri" w:hAnsi="Calibri" w:cs="Calibri"/>
          <w:sz w:val="22"/>
          <w:szCs w:val="22"/>
        </w:rPr>
        <w:t>ill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be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0469C2">
        <w:rPr>
          <w:rFonts w:ascii="Calibri" w:eastAsia="Calibri" w:hAnsi="Calibri" w:cs="Calibri"/>
          <w:sz w:val="22"/>
          <w:szCs w:val="22"/>
        </w:rPr>
        <w:t>ith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acc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 xml:space="preserve">ss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nm</w:t>
      </w:r>
      <w:r w:rsidRPr="000469C2">
        <w:rPr>
          <w:rFonts w:ascii="Calibri" w:eastAsia="Calibri" w:hAnsi="Calibri" w:cs="Calibri"/>
          <w:sz w:val="22"/>
          <w:szCs w:val="22"/>
        </w:rPr>
        <w:t>ent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 xml:space="preserve">ia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V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nn</w:t>
      </w:r>
      <w:r w:rsidRPr="000469C2">
        <w:rPr>
          <w:rFonts w:ascii="Calibri" w:eastAsia="Calibri" w:hAnsi="Calibri" w:cs="Calibri"/>
          <w:sz w:val="22"/>
          <w:szCs w:val="22"/>
        </w:rPr>
        <w:t>ec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iv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0469C2">
        <w:rPr>
          <w:rFonts w:ascii="Calibri" w:eastAsia="Calibri" w:hAnsi="Calibri" w:cs="Calibri"/>
          <w:sz w:val="22"/>
          <w:szCs w:val="22"/>
        </w:rPr>
        <w:t>ty</w:t>
      </w:r>
    </w:p>
    <w:p w:rsidR="004043EA" w:rsidRPr="000469C2" w:rsidRDefault="004043EA" w:rsidP="004043EA">
      <w:pPr>
        <w:spacing w:before="6" w:line="100" w:lineRule="exact"/>
        <w:rPr>
          <w:sz w:val="22"/>
          <w:szCs w:val="22"/>
        </w:rPr>
      </w:pPr>
    </w:p>
    <w:p w:rsidR="004043EA" w:rsidRPr="000469C2" w:rsidRDefault="004043EA" w:rsidP="004043EA">
      <w:pPr>
        <w:spacing w:line="276" w:lineRule="auto"/>
        <w:ind w:left="400" w:right="793" w:hanging="17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-16510</wp:posOffset>
            </wp:positionV>
            <wp:extent cx="280670" cy="187325"/>
            <wp:effectExtent l="19050" t="0" r="0" b="0"/>
            <wp:wrapNone/>
            <wp:docPr id="2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z w:val="22"/>
          <w:szCs w:val="22"/>
        </w:rPr>
        <w:t>The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ass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es</w:t>
      </w:r>
      <w:r w:rsidRPr="000469C2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all nec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ary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npu</w:t>
      </w:r>
      <w:r w:rsidRPr="000469C2">
        <w:rPr>
          <w:rFonts w:ascii="Calibri" w:eastAsia="Calibri" w:hAnsi="Calibri" w:cs="Calibri"/>
          <w:sz w:val="22"/>
          <w:szCs w:val="22"/>
        </w:rPr>
        <w:t>ts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qu</w:t>
      </w:r>
      <w:r w:rsidRPr="000469C2">
        <w:rPr>
          <w:rFonts w:ascii="Calibri" w:eastAsia="Calibri" w:hAnsi="Calibri" w:cs="Calibri"/>
          <w:sz w:val="22"/>
          <w:szCs w:val="22"/>
        </w:rPr>
        <w:t>ir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0469C2">
        <w:rPr>
          <w:rFonts w:ascii="Calibri" w:eastAsia="Calibri" w:hAnsi="Calibri" w:cs="Calibri"/>
          <w:sz w:val="22"/>
          <w:szCs w:val="22"/>
        </w:rPr>
        <w:t>ri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g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and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0469C2">
        <w:rPr>
          <w:rFonts w:ascii="Calibri" w:eastAsia="Calibri" w:hAnsi="Calibri" w:cs="Calibri"/>
          <w:sz w:val="22"/>
          <w:szCs w:val="22"/>
        </w:rPr>
        <w:t>ecuti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e su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p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ed by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ent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0469C2">
        <w:rPr>
          <w:rFonts w:ascii="Calibri" w:eastAsia="Calibri" w:hAnsi="Calibri" w:cs="Calibri"/>
          <w:sz w:val="22"/>
          <w:szCs w:val="22"/>
        </w:rPr>
        <w:t>BU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ESS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0469C2">
        <w:rPr>
          <w:rFonts w:ascii="Calibri" w:eastAsia="Calibri" w:hAnsi="Calibri" w:cs="Calibri"/>
          <w:sz w:val="22"/>
          <w:szCs w:val="22"/>
        </w:rPr>
        <w:t>YSTs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pp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ri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ly.</w:t>
      </w:r>
    </w:p>
    <w:p w:rsidR="004043EA" w:rsidRPr="000469C2" w:rsidRDefault="004043EA" w:rsidP="004043EA">
      <w:pPr>
        <w:spacing w:before="31"/>
        <w:ind w:left="384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079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3175</wp:posOffset>
            </wp:positionV>
            <wp:extent cx="280670" cy="187325"/>
            <wp:effectExtent l="19050" t="0" r="0" b="0"/>
            <wp:wrapNone/>
            <wp:docPr id="3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case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esign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0469C2">
        <w:rPr>
          <w:rFonts w:ascii="Calibri" w:eastAsia="Calibri" w:hAnsi="Calibri" w:cs="Calibri"/>
          <w:sz w:val="22"/>
          <w:szCs w:val="22"/>
        </w:rPr>
        <w:t>es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er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 xml:space="preserve">ed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y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QA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Gr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0469C2">
        <w:rPr>
          <w:rFonts w:ascii="Calibri" w:eastAsia="Calibri" w:hAnsi="Calibri" w:cs="Calibri"/>
          <w:sz w:val="22"/>
          <w:szCs w:val="22"/>
        </w:rPr>
        <w:t>p</w:t>
      </w:r>
    </w:p>
    <w:p w:rsidR="004043EA" w:rsidRPr="000469C2" w:rsidRDefault="004043EA" w:rsidP="004043EA">
      <w:pPr>
        <w:spacing w:before="5" w:line="100" w:lineRule="exact"/>
        <w:rPr>
          <w:sz w:val="22"/>
          <w:szCs w:val="22"/>
        </w:rPr>
      </w:pPr>
    </w:p>
    <w:p w:rsidR="004043EA" w:rsidRPr="000469C2" w:rsidRDefault="004043EA" w:rsidP="004043EA">
      <w:pPr>
        <w:ind w:left="384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089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-16510</wp:posOffset>
            </wp:positionV>
            <wp:extent cx="280670" cy="187325"/>
            <wp:effectExtent l="19050" t="0" r="0" b="0"/>
            <wp:wrapNone/>
            <wp:docPr id="4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en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nm</w:t>
      </w:r>
      <w:r w:rsidRPr="000469C2">
        <w:rPr>
          <w:rFonts w:ascii="Calibri" w:eastAsia="Calibri" w:hAnsi="Calibri" w:cs="Calibri"/>
          <w:sz w:val="22"/>
          <w:szCs w:val="22"/>
        </w:rPr>
        <w:t>ent and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rep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rati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act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ities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0469C2">
        <w:rPr>
          <w:rFonts w:ascii="Calibri" w:eastAsia="Calibri" w:hAnsi="Calibri" w:cs="Calibri"/>
          <w:sz w:val="22"/>
          <w:szCs w:val="22"/>
        </w:rPr>
        <w:t xml:space="preserve">ill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w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ed by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v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</w:p>
    <w:p w:rsidR="004043EA" w:rsidRPr="000469C2" w:rsidRDefault="004043EA" w:rsidP="004043EA">
      <w:pPr>
        <w:spacing w:before="5" w:line="100" w:lineRule="exact"/>
        <w:rPr>
          <w:sz w:val="22"/>
          <w:szCs w:val="22"/>
        </w:rPr>
      </w:pPr>
    </w:p>
    <w:p w:rsidR="004043EA" w:rsidRDefault="004043EA" w:rsidP="004043EA">
      <w:pPr>
        <w:spacing w:line="276" w:lineRule="auto"/>
        <w:ind w:left="400" w:right="349" w:hanging="17"/>
        <w:rPr>
          <w:rFonts w:ascii="Calibri" w:eastAsia="Calibri" w:hAnsi="Calibri" w:cs="Calibri"/>
          <w:spacing w:val="-1"/>
          <w:sz w:val="22"/>
          <w:szCs w:val="22"/>
        </w:rPr>
      </w:pPr>
    </w:p>
    <w:p w:rsidR="004043EA" w:rsidRPr="000469C2" w:rsidRDefault="004043EA" w:rsidP="004043EA">
      <w:pPr>
        <w:spacing w:line="276" w:lineRule="auto"/>
        <w:ind w:left="400" w:right="349" w:hanging="17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099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-16510</wp:posOffset>
            </wp:positionV>
            <wp:extent cx="280670" cy="187325"/>
            <wp:effectExtent l="19050" t="0" r="0" b="0"/>
            <wp:wrapNone/>
            <wp:docPr id="5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ev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0469C2">
        <w:rPr>
          <w:rFonts w:ascii="Calibri" w:eastAsia="Calibri" w:hAnsi="Calibri" w:cs="Calibri"/>
          <w:sz w:val="22"/>
          <w:szCs w:val="22"/>
        </w:rPr>
        <w:t>ill p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ef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ct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fix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la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s ba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ed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0469C2">
        <w:rPr>
          <w:rFonts w:ascii="Calibri" w:eastAsia="Calibri" w:hAnsi="Calibri" w:cs="Calibri"/>
          <w:sz w:val="22"/>
          <w:szCs w:val="22"/>
        </w:rPr>
        <w:t>ect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ng</w:t>
      </w:r>
      <w:r w:rsidRPr="000469C2">
        <w:rPr>
          <w:rFonts w:ascii="Calibri" w:eastAsia="Calibri" w:hAnsi="Calibri" w:cs="Calibri"/>
          <w:sz w:val="22"/>
          <w:szCs w:val="22"/>
        </w:rPr>
        <w:t>s 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0469C2">
        <w:rPr>
          <w:rFonts w:ascii="Calibri" w:eastAsia="Calibri" w:hAnsi="Calibri" w:cs="Calibri"/>
          <w:sz w:val="22"/>
          <w:szCs w:val="22"/>
        </w:rPr>
        <w:t>ri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g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ch 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0469C2">
        <w:rPr>
          <w:rFonts w:ascii="Calibri" w:eastAsia="Calibri" w:hAnsi="Calibri" w:cs="Calibri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pl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an</w:t>
      </w:r>
      <w:r w:rsidRPr="000469C2">
        <w:rPr>
          <w:rFonts w:ascii="Calibri" w:eastAsia="Calibri" w:hAnsi="Calibri" w:cs="Calibri"/>
          <w:sz w:val="22"/>
          <w:szCs w:val="22"/>
        </w:rPr>
        <w:t>. T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h</w:t>
      </w:r>
      <w:r w:rsidRPr="000469C2">
        <w:rPr>
          <w:rFonts w:ascii="Calibri" w:eastAsia="Calibri" w:hAnsi="Calibri" w:cs="Calibri"/>
          <w:sz w:val="22"/>
          <w:szCs w:val="22"/>
        </w:rPr>
        <w:t>e 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0469C2">
        <w:rPr>
          <w:rFonts w:ascii="Calibri" w:eastAsia="Calibri" w:hAnsi="Calibri" w:cs="Calibri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pr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 xml:space="preserve">r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tart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Pr="000469C2">
        <w:rPr>
          <w:rFonts w:ascii="Calibri" w:eastAsia="Calibri" w:hAnsi="Calibri" w:cs="Calibri"/>
          <w:sz w:val="22"/>
          <w:szCs w:val="22"/>
        </w:rPr>
        <w:t xml:space="preserve">f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f</w:t>
      </w:r>
      <w:r w:rsidRPr="000469C2">
        <w:rPr>
          <w:rFonts w:ascii="Calibri" w:eastAsia="Calibri" w:hAnsi="Calibri" w:cs="Calibri"/>
          <w:sz w:val="22"/>
          <w:szCs w:val="22"/>
        </w:rPr>
        <w:t>ect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 xml:space="preserve">fix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0469C2">
        <w:rPr>
          <w:rFonts w:ascii="Calibri" w:eastAsia="Calibri" w:hAnsi="Calibri" w:cs="Calibri"/>
          <w:sz w:val="22"/>
          <w:szCs w:val="22"/>
        </w:rPr>
        <w:t>cl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</w:t>
      </w:r>
    </w:p>
    <w:p w:rsidR="004043EA" w:rsidRPr="000469C2" w:rsidRDefault="004043EA" w:rsidP="004043EA">
      <w:pPr>
        <w:spacing w:before="31"/>
        <w:ind w:left="384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109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3175</wp:posOffset>
            </wp:positionV>
            <wp:extent cx="280670" cy="187325"/>
            <wp:effectExtent l="19050" t="0" r="0" b="0"/>
            <wp:wrapNone/>
            <wp:docPr id="6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z w:val="22"/>
          <w:szCs w:val="22"/>
        </w:rPr>
        <w:t>BU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ESS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0469C2">
        <w:rPr>
          <w:rFonts w:ascii="Calibri" w:eastAsia="Calibri" w:hAnsi="Calibri" w:cs="Calibri"/>
          <w:sz w:val="22"/>
          <w:szCs w:val="22"/>
        </w:rPr>
        <w:t>YST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re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w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d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sign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‐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 xml:space="preserve">ff all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cases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z w:val="22"/>
          <w:szCs w:val="22"/>
        </w:rPr>
        <w:t>epa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0469C2">
        <w:rPr>
          <w:rFonts w:ascii="Calibri" w:eastAsia="Calibri" w:hAnsi="Calibri" w:cs="Calibri"/>
          <w:sz w:val="22"/>
          <w:szCs w:val="22"/>
        </w:rPr>
        <w:t>ed by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pr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 xml:space="preserve">r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0469C2">
        <w:rPr>
          <w:rFonts w:ascii="Calibri" w:eastAsia="Calibri" w:hAnsi="Calibri" w:cs="Calibri"/>
          <w:sz w:val="22"/>
          <w:szCs w:val="22"/>
        </w:rPr>
        <w:t>tart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f</w:t>
      </w:r>
    </w:p>
    <w:p w:rsidR="004043EA" w:rsidRPr="000469C2" w:rsidRDefault="004043EA" w:rsidP="004043EA">
      <w:pPr>
        <w:spacing w:before="43"/>
        <w:ind w:left="400"/>
        <w:rPr>
          <w:rFonts w:ascii="Calibri" w:eastAsia="Calibri" w:hAnsi="Calibri" w:cs="Calibri"/>
          <w:sz w:val="22"/>
          <w:szCs w:val="22"/>
        </w:rPr>
      </w:pP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x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c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0469C2">
        <w:rPr>
          <w:rFonts w:ascii="Calibri" w:eastAsia="Calibri" w:hAnsi="Calibri" w:cs="Calibri"/>
          <w:sz w:val="22"/>
          <w:szCs w:val="22"/>
        </w:rPr>
        <w:t>ti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n</w:t>
      </w:r>
    </w:p>
    <w:p w:rsidR="00DD6BF5" w:rsidRDefault="004043EA" w:rsidP="004043EA">
      <w:pPr>
        <w:tabs>
          <w:tab w:val="left" w:pos="2419"/>
          <w:tab w:val="right" w:pos="9462"/>
        </w:tabs>
        <w:spacing w:before="37"/>
        <w:ind w:right="118"/>
        <w:rPr>
          <w:rFonts w:ascii="Calibri" w:eastAsia="Calibri" w:hAnsi="Calibri" w:cs="Calibri"/>
          <w:sz w:val="22"/>
          <w:szCs w:val="22"/>
        </w:rPr>
      </w:pPr>
      <w:r w:rsidRPr="000469C2">
        <w:rPr>
          <w:noProof/>
          <w:sz w:val="22"/>
          <w:szCs w:val="22"/>
        </w:rPr>
        <w:drawing>
          <wp:anchor distT="0" distB="0" distL="114300" distR="114300" simplePos="0" relativeHeight="251712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</wp:posOffset>
            </wp:positionV>
            <wp:extent cx="280670" cy="187325"/>
            <wp:effectExtent l="19050" t="0" r="0" b="0"/>
            <wp:wrapNone/>
            <wp:docPr id="7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69C2">
        <w:rPr>
          <w:rFonts w:ascii="Calibri" w:eastAsia="Calibri" w:hAnsi="Calibri" w:cs="Calibri"/>
          <w:sz w:val="22"/>
          <w:szCs w:val="22"/>
        </w:rPr>
        <w:t>The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def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cts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trac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0469C2">
        <w:rPr>
          <w:rFonts w:ascii="Calibri" w:eastAsia="Calibri" w:hAnsi="Calibri" w:cs="Calibri"/>
          <w:sz w:val="22"/>
          <w:szCs w:val="22"/>
        </w:rPr>
        <w:t>ed thr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ug</w:t>
      </w:r>
      <w:r w:rsidRPr="000469C2">
        <w:rPr>
          <w:rFonts w:ascii="Calibri" w:eastAsia="Calibri" w:hAnsi="Calibri" w:cs="Calibri"/>
          <w:sz w:val="22"/>
          <w:szCs w:val="22"/>
        </w:rPr>
        <w:t>h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Bugzilla</w:t>
      </w:r>
      <w:r w:rsidRPr="000469C2">
        <w:rPr>
          <w:rFonts w:ascii="Calibri" w:eastAsia="Calibri" w:hAnsi="Calibri" w:cs="Calibri"/>
          <w:sz w:val="22"/>
          <w:szCs w:val="22"/>
        </w:rPr>
        <w:t xml:space="preserve">. 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z w:val="22"/>
          <w:szCs w:val="22"/>
        </w:rPr>
        <w:t>y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defe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fi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x</w:t>
      </w:r>
      <w:r w:rsidRPr="000469C2">
        <w:rPr>
          <w:rFonts w:ascii="Calibri" w:eastAsia="Calibri" w:hAnsi="Calibri" w:cs="Calibri"/>
          <w:sz w:val="22"/>
          <w:szCs w:val="22"/>
        </w:rPr>
        <w:t>es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la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nn</w:t>
      </w:r>
      <w:r w:rsidRPr="000469C2">
        <w:rPr>
          <w:rFonts w:ascii="Calibri" w:eastAsia="Calibri" w:hAnsi="Calibri" w:cs="Calibri"/>
          <w:sz w:val="22"/>
          <w:szCs w:val="22"/>
        </w:rPr>
        <w:t>ed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will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be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sh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red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with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z w:val="22"/>
          <w:szCs w:val="22"/>
        </w:rPr>
        <w:t>st T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0469C2">
        <w:rPr>
          <w:rFonts w:ascii="Calibri" w:eastAsia="Calibri" w:hAnsi="Calibri" w:cs="Calibri"/>
          <w:sz w:val="22"/>
          <w:szCs w:val="22"/>
        </w:rPr>
        <w:t>m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pr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to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ap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0469C2">
        <w:rPr>
          <w:rFonts w:ascii="Calibri" w:eastAsia="Calibri" w:hAnsi="Calibri" w:cs="Calibri"/>
          <w:sz w:val="22"/>
          <w:szCs w:val="22"/>
        </w:rPr>
        <w:t>lying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0469C2">
        <w:rPr>
          <w:rFonts w:ascii="Calibri" w:eastAsia="Calibri" w:hAnsi="Calibri" w:cs="Calibri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>fixes</w:t>
      </w:r>
      <w:r w:rsidRPr="000469C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0469C2">
        <w:rPr>
          <w:rFonts w:ascii="Calibri" w:eastAsia="Calibri" w:hAnsi="Calibri" w:cs="Calibri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z w:val="22"/>
          <w:szCs w:val="22"/>
        </w:rPr>
        <w:t xml:space="preserve">the 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0469C2">
        <w:rPr>
          <w:rFonts w:ascii="Calibri" w:eastAsia="Calibri" w:hAnsi="Calibri" w:cs="Calibri"/>
          <w:sz w:val="22"/>
          <w:szCs w:val="22"/>
        </w:rPr>
        <w:t>est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0469C2">
        <w:rPr>
          <w:rFonts w:ascii="Calibri" w:eastAsia="Calibri" w:hAnsi="Calibri" w:cs="Calibri"/>
          <w:sz w:val="22"/>
          <w:szCs w:val="22"/>
        </w:rPr>
        <w:t>i</w:t>
      </w:r>
      <w:r w:rsidRPr="000469C2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0469C2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0469C2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0469C2">
        <w:rPr>
          <w:rFonts w:ascii="Calibri" w:eastAsia="Calibri" w:hAnsi="Calibri" w:cs="Calibri"/>
          <w:sz w:val="22"/>
          <w:szCs w:val="22"/>
        </w:rPr>
        <w:t>ent</w:t>
      </w:r>
      <w:r w:rsidR="009655FA">
        <w:rPr>
          <w:rFonts w:ascii="Calibri" w:eastAsia="Calibri" w:hAnsi="Calibri" w:cs="Calibri"/>
          <w:sz w:val="22"/>
          <w:szCs w:val="22"/>
        </w:rPr>
        <w:t>.</w:t>
      </w:r>
    </w:p>
    <w:p w:rsidR="009655FA" w:rsidRDefault="009655FA" w:rsidP="004043EA">
      <w:pPr>
        <w:tabs>
          <w:tab w:val="left" w:pos="2419"/>
          <w:tab w:val="right" w:pos="9462"/>
        </w:tabs>
        <w:spacing w:before="37"/>
        <w:ind w:right="118"/>
        <w:rPr>
          <w:rFonts w:ascii="Calibri" w:eastAsia="Calibri" w:hAnsi="Calibri" w:cs="Calibri"/>
          <w:sz w:val="22"/>
          <w:szCs w:val="22"/>
        </w:rPr>
      </w:pPr>
    </w:p>
    <w:p w:rsidR="009655FA" w:rsidRDefault="009655FA" w:rsidP="004043EA">
      <w:pPr>
        <w:tabs>
          <w:tab w:val="left" w:pos="2419"/>
          <w:tab w:val="right" w:pos="9462"/>
        </w:tabs>
        <w:spacing w:before="37"/>
        <w:ind w:right="118"/>
        <w:rPr>
          <w:rFonts w:ascii="Calibri" w:eastAsia="Calibri" w:hAnsi="Calibri" w:cs="Calibri"/>
          <w:sz w:val="22"/>
          <w:szCs w:val="22"/>
        </w:rPr>
      </w:pPr>
    </w:p>
    <w:p w:rsidR="009655FA" w:rsidRDefault="009655FA" w:rsidP="009655FA">
      <w:pPr>
        <w:ind w:left="460"/>
        <w:rPr>
          <w:sz w:val="24"/>
          <w:szCs w:val="24"/>
        </w:rPr>
      </w:pPr>
      <w:r>
        <w:rPr>
          <w:b/>
          <w:color w:val="365F92"/>
          <w:spacing w:val="1"/>
          <w:sz w:val="24"/>
          <w:szCs w:val="24"/>
        </w:rPr>
        <w:t>S</w:t>
      </w:r>
      <w:r>
        <w:rPr>
          <w:b/>
          <w:color w:val="365F92"/>
          <w:spacing w:val="-1"/>
          <w:sz w:val="24"/>
          <w:szCs w:val="24"/>
        </w:rPr>
        <w:t>c</w:t>
      </w:r>
      <w:r>
        <w:rPr>
          <w:b/>
          <w:color w:val="365F92"/>
          <w:sz w:val="24"/>
          <w:szCs w:val="24"/>
        </w:rPr>
        <w:t>o</w:t>
      </w:r>
      <w:r>
        <w:rPr>
          <w:b/>
          <w:color w:val="365F92"/>
          <w:spacing w:val="1"/>
          <w:sz w:val="24"/>
          <w:szCs w:val="24"/>
        </w:rPr>
        <w:t>p</w:t>
      </w:r>
      <w:r>
        <w:rPr>
          <w:b/>
          <w:color w:val="365F92"/>
          <w:sz w:val="24"/>
          <w:szCs w:val="24"/>
        </w:rPr>
        <w:t>e</w:t>
      </w:r>
      <w:r>
        <w:rPr>
          <w:b/>
          <w:color w:val="365F92"/>
          <w:spacing w:val="-1"/>
          <w:sz w:val="24"/>
          <w:szCs w:val="24"/>
        </w:rPr>
        <w:t xml:space="preserve"> </w:t>
      </w:r>
      <w:r>
        <w:rPr>
          <w:b/>
          <w:color w:val="365F92"/>
          <w:sz w:val="24"/>
          <w:szCs w:val="24"/>
        </w:rPr>
        <w:t>a</w:t>
      </w:r>
      <w:r>
        <w:rPr>
          <w:b/>
          <w:color w:val="365F92"/>
          <w:spacing w:val="1"/>
          <w:sz w:val="24"/>
          <w:szCs w:val="24"/>
        </w:rPr>
        <w:t>n</w:t>
      </w:r>
      <w:r>
        <w:rPr>
          <w:b/>
          <w:color w:val="365F92"/>
          <w:sz w:val="24"/>
          <w:szCs w:val="24"/>
        </w:rPr>
        <w:t>d</w:t>
      </w:r>
      <w:r>
        <w:rPr>
          <w:b/>
          <w:color w:val="365F92"/>
          <w:spacing w:val="1"/>
          <w:sz w:val="24"/>
          <w:szCs w:val="24"/>
        </w:rPr>
        <w:t xml:space="preserve"> </w:t>
      </w:r>
      <w:r>
        <w:rPr>
          <w:b/>
          <w:color w:val="365F92"/>
          <w:sz w:val="24"/>
          <w:szCs w:val="24"/>
        </w:rPr>
        <w:t>L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>v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>ls of T</w:t>
      </w:r>
      <w:r>
        <w:rPr>
          <w:b/>
          <w:color w:val="365F92"/>
          <w:spacing w:val="-1"/>
          <w:sz w:val="24"/>
          <w:szCs w:val="24"/>
        </w:rPr>
        <w:t>e</w:t>
      </w:r>
      <w:r>
        <w:rPr>
          <w:b/>
          <w:color w:val="365F92"/>
          <w:sz w:val="24"/>
          <w:szCs w:val="24"/>
        </w:rPr>
        <w:t>sti</w:t>
      </w:r>
      <w:r>
        <w:rPr>
          <w:b/>
          <w:color w:val="365F92"/>
          <w:spacing w:val="1"/>
          <w:sz w:val="24"/>
          <w:szCs w:val="24"/>
        </w:rPr>
        <w:t>n</w:t>
      </w:r>
      <w:r>
        <w:rPr>
          <w:b/>
          <w:color w:val="365F92"/>
          <w:spacing w:val="3"/>
          <w:sz w:val="24"/>
          <w:szCs w:val="24"/>
        </w:rPr>
        <w:t>g</w:t>
      </w:r>
      <w:r>
        <w:rPr>
          <w:b/>
          <w:color w:val="365F92"/>
          <w:sz w:val="24"/>
          <w:szCs w:val="24"/>
        </w:rPr>
        <w:t>:</w:t>
      </w:r>
    </w:p>
    <w:p w:rsidR="009655FA" w:rsidRDefault="009655FA" w:rsidP="009655FA">
      <w:pPr>
        <w:spacing w:before="5" w:line="240" w:lineRule="exact"/>
        <w:rPr>
          <w:sz w:val="24"/>
          <w:szCs w:val="24"/>
        </w:rPr>
      </w:pPr>
    </w:p>
    <w:p w:rsidR="009655FA" w:rsidRDefault="009655FA" w:rsidP="009655FA">
      <w:pPr>
        <w:ind w:left="100" w:right="10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 defe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 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 le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tart.</w:t>
      </w:r>
    </w:p>
    <w:p w:rsidR="009655FA" w:rsidRDefault="009655FA" w:rsidP="009655FA">
      <w:pPr>
        <w:spacing w:before="9" w:line="260" w:lineRule="exact"/>
        <w:rPr>
          <w:sz w:val="26"/>
          <w:szCs w:val="26"/>
        </w:rPr>
      </w:pPr>
    </w:p>
    <w:p w:rsidR="009655FA" w:rsidRDefault="009655FA" w:rsidP="009655F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lastRenderedPageBreak/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OPE: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</w:p>
    <w:p w:rsidR="009655FA" w:rsidRDefault="009655FA" w:rsidP="009655FA">
      <w:pPr>
        <w:spacing w:before="17" w:line="240" w:lineRule="exact"/>
        <w:rPr>
          <w:sz w:val="24"/>
          <w:szCs w:val="24"/>
        </w:rPr>
      </w:pPr>
    </w:p>
    <w:p w:rsidR="009655FA" w:rsidRDefault="009655FA" w:rsidP="009655FA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RS: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.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HO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9655FA" w:rsidRDefault="009655FA" w:rsidP="009655FA">
      <w:pPr>
        <w:spacing w:before="2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n.                                                                                                                                                   </w:t>
      </w:r>
    </w:p>
    <w:p w:rsidR="009655FA" w:rsidRDefault="009655FA" w:rsidP="009655FA">
      <w:pPr>
        <w:spacing w:before="2"/>
        <w:ind w:left="220"/>
        <w:rPr>
          <w:rFonts w:ascii="Calibri" w:eastAsia="Calibri" w:hAnsi="Calibri" w:cs="Calibri"/>
          <w:sz w:val="22"/>
          <w:szCs w:val="22"/>
        </w:rPr>
      </w:pPr>
    </w:p>
    <w:p w:rsidR="009655FA" w:rsidRPr="00D13CAA" w:rsidRDefault="009655FA" w:rsidP="009655FA">
      <w:pPr>
        <w:spacing w:before="2"/>
        <w:ind w:left="220"/>
        <w:rPr>
          <w:rFonts w:ascii="Calibri" w:eastAsia="Calibri" w:hAnsi="Calibri" w:cs="Calibri"/>
          <w:sz w:val="22"/>
          <w:szCs w:val="22"/>
        </w:rPr>
      </w:pPr>
      <w:r>
        <w:rPr>
          <w:b/>
          <w:color w:val="365F92"/>
          <w:spacing w:val="2"/>
          <w:sz w:val="22"/>
          <w:szCs w:val="22"/>
        </w:rPr>
        <w:t xml:space="preserve"> Test Environment</w:t>
      </w:r>
      <w:r>
        <w:rPr>
          <w:b/>
          <w:color w:val="365F92"/>
          <w:sz w:val="22"/>
          <w:szCs w:val="22"/>
        </w:rPr>
        <w:t>:</w:t>
      </w:r>
    </w:p>
    <w:p w:rsidR="009655FA" w:rsidRDefault="009655FA" w:rsidP="009655FA">
      <w:pPr>
        <w:spacing w:before="12" w:line="240" w:lineRule="exact"/>
        <w:rPr>
          <w:sz w:val="24"/>
          <w:szCs w:val="24"/>
        </w:rPr>
      </w:pPr>
    </w:p>
    <w:p w:rsidR="009655FA" w:rsidRPr="004A214E" w:rsidRDefault="009655FA" w:rsidP="009655FA">
      <w:pPr>
        <w:rPr>
          <w:rFonts w:asciiTheme="minorHAnsi" w:eastAsia="Calibri" w:hAnsiTheme="minorHAnsi"/>
          <w:sz w:val="22"/>
          <w:szCs w:val="22"/>
        </w:rPr>
      </w:pPr>
      <w:r>
        <w:rPr>
          <w:rFonts w:eastAsia="Calibri"/>
          <w:b/>
          <w:u w:val="single" w:color="000000"/>
        </w:rPr>
        <w:t>PURPO</w:t>
      </w:r>
      <w:r>
        <w:rPr>
          <w:rFonts w:eastAsia="Calibri"/>
          <w:b/>
          <w:spacing w:val="-1"/>
          <w:u w:val="single" w:color="000000"/>
        </w:rPr>
        <w:t>S</w:t>
      </w:r>
      <w:r>
        <w:rPr>
          <w:rFonts w:eastAsia="Calibri"/>
          <w:b/>
          <w:u w:val="single" w:color="000000"/>
        </w:rPr>
        <w:t>E</w:t>
      </w:r>
      <w:r>
        <w:rPr>
          <w:rFonts w:ascii="Arial" w:eastAsia="Arial" w:hAnsi="Arial" w:cs="Arial"/>
          <w:b/>
        </w:rPr>
        <w:t xml:space="preserve">: </w:t>
      </w:r>
      <w:r w:rsidRPr="004A214E">
        <w:rPr>
          <w:rFonts w:asciiTheme="minorHAnsi" w:eastAsia="Arial" w:hAnsiTheme="minorHAnsi" w:cs="Arial"/>
          <w:sz w:val="22"/>
          <w:szCs w:val="22"/>
        </w:rPr>
        <w:t xml:space="preserve">Its </w:t>
      </w:r>
      <w:r w:rsidRPr="004A214E">
        <w:rPr>
          <w:rFonts w:asciiTheme="minorHAnsi" w:eastAsia="Calibri" w:hAnsiTheme="minorHAnsi"/>
          <w:sz w:val="22"/>
          <w:szCs w:val="22"/>
        </w:rPr>
        <w:t>t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>e</w:t>
      </w:r>
      <w:r w:rsidRPr="004A214E">
        <w:rPr>
          <w:rFonts w:asciiTheme="minorHAnsi" w:eastAsia="Calibri" w:hAnsiTheme="minorHAnsi"/>
          <w:sz w:val="22"/>
          <w:szCs w:val="22"/>
        </w:rPr>
        <w:t>st</w:t>
      </w:r>
      <w:r w:rsidRPr="004A214E">
        <w:rPr>
          <w:rFonts w:asciiTheme="minorHAnsi" w:eastAsia="Calibri" w:hAnsiTheme="minorHAnsi"/>
          <w:spacing w:val="-2"/>
          <w:sz w:val="22"/>
          <w:szCs w:val="22"/>
        </w:rPr>
        <w:t>i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>n</w:t>
      </w:r>
      <w:r w:rsidRPr="004A214E">
        <w:rPr>
          <w:rFonts w:asciiTheme="minorHAnsi" w:eastAsia="Calibri" w:hAnsiTheme="minorHAnsi"/>
          <w:sz w:val="22"/>
          <w:szCs w:val="22"/>
        </w:rPr>
        <w:t>g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 xml:space="preserve"> </w:t>
      </w:r>
      <w:r w:rsidRPr="004A214E">
        <w:rPr>
          <w:rFonts w:asciiTheme="minorHAnsi" w:eastAsia="Calibri" w:hAnsiTheme="minorHAnsi"/>
          <w:spacing w:val="1"/>
          <w:sz w:val="22"/>
          <w:szCs w:val="22"/>
        </w:rPr>
        <w:t>w</w:t>
      </w:r>
      <w:r w:rsidRPr="004A214E">
        <w:rPr>
          <w:rFonts w:asciiTheme="minorHAnsi" w:eastAsia="Calibri" w:hAnsiTheme="minorHAnsi"/>
          <w:sz w:val="22"/>
          <w:szCs w:val="22"/>
        </w:rPr>
        <w:t>ill be per</w:t>
      </w:r>
      <w:r w:rsidRPr="004A214E">
        <w:rPr>
          <w:rFonts w:asciiTheme="minorHAnsi" w:eastAsia="Calibri" w:hAnsiTheme="minorHAnsi"/>
          <w:spacing w:val="-3"/>
          <w:sz w:val="22"/>
          <w:szCs w:val="22"/>
        </w:rPr>
        <w:t>f</w:t>
      </w:r>
      <w:r w:rsidRPr="004A214E">
        <w:rPr>
          <w:rFonts w:asciiTheme="minorHAnsi" w:eastAsia="Calibri" w:hAnsiTheme="minorHAnsi"/>
          <w:spacing w:val="1"/>
          <w:sz w:val="22"/>
          <w:szCs w:val="22"/>
        </w:rPr>
        <w:t>o</w:t>
      </w:r>
      <w:r w:rsidRPr="004A214E">
        <w:rPr>
          <w:rFonts w:asciiTheme="minorHAnsi" w:eastAsia="Calibri" w:hAnsiTheme="minorHAnsi"/>
          <w:spacing w:val="-3"/>
          <w:sz w:val="22"/>
          <w:szCs w:val="22"/>
        </w:rPr>
        <w:t>r</w:t>
      </w:r>
      <w:r w:rsidRPr="004A214E">
        <w:rPr>
          <w:rFonts w:asciiTheme="minorHAnsi" w:eastAsia="Calibri" w:hAnsiTheme="minorHAnsi"/>
          <w:spacing w:val="1"/>
          <w:sz w:val="22"/>
          <w:szCs w:val="22"/>
        </w:rPr>
        <w:t>m</w:t>
      </w:r>
      <w:r w:rsidRPr="004A214E">
        <w:rPr>
          <w:rFonts w:asciiTheme="minorHAnsi" w:eastAsia="Calibri" w:hAnsiTheme="minorHAnsi"/>
          <w:sz w:val="22"/>
          <w:szCs w:val="22"/>
        </w:rPr>
        <w:t>ed</w:t>
      </w:r>
      <w:r w:rsidRPr="004A214E">
        <w:rPr>
          <w:rFonts w:asciiTheme="minorHAnsi" w:eastAsia="Calibri" w:hAnsiTheme="minorHAnsi"/>
          <w:spacing w:val="-2"/>
          <w:sz w:val="22"/>
          <w:szCs w:val="22"/>
        </w:rPr>
        <w:t xml:space="preserve"> </w:t>
      </w:r>
      <w:r w:rsidRPr="004A214E">
        <w:rPr>
          <w:rFonts w:asciiTheme="minorHAnsi" w:eastAsia="Calibri" w:hAnsiTheme="minorHAnsi"/>
          <w:sz w:val="22"/>
          <w:szCs w:val="22"/>
        </w:rPr>
        <w:t>to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 xml:space="preserve"> </w:t>
      </w:r>
      <w:r w:rsidRPr="004A214E">
        <w:rPr>
          <w:rFonts w:asciiTheme="minorHAnsi" w:eastAsia="Calibri" w:hAnsiTheme="minorHAnsi"/>
          <w:spacing w:val="2"/>
          <w:sz w:val="22"/>
          <w:szCs w:val="22"/>
        </w:rPr>
        <w:t>c</w:t>
      </w:r>
      <w:r w:rsidRPr="004A214E">
        <w:rPr>
          <w:rFonts w:asciiTheme="minorHAnsi" w:eastAsia="Calibri" w:hAnsiTheme="minorHAnsi"/>
          <w:spacing w:val="-3"/>
          <w:sz w:val="22"/>
          <w:szCs w:val="22"/>
        </w:rPr>
        <w:t>h</w:t>
      </w:r>
      <w:r w:rsidRPr="004A214E">
        <w:rPr>
          <w:rFonts w:asciiTheme="minorHAnsi" w:eastAsia="Calibri" w:hAnsiTheme="minorHAnsi"/>
          <w:sz w:val="22"/>
          <w:szCs w:val="22"/>
        </w:rPr>
        <w:t>eck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 xml:space="preserve"> </w:t>
      </w:r>
      <w:r w:rsidRPr="004A214E">
        <w:rPr>
          <w:rFonts w:asciiTheme="minorHAnsi" w:eastAsia="Calibri" w:hAnsiTheme="minorHAnsi"/>
          <w:sz w:val="22"/>
          <w:szCs w:val="22"/>
        </w:rPr>
        <w:t>the environment</w:t>
      </w:r>
      <w:r w:rsidRPr="004A214E">
        <w:rPr>
          <w:rFonts w:asciiTheme="minorHAnsi" w:eastAsia="Calibri" w:hAnsiTheme="minorHAnsi"/>
          <w:spacing w:val="-2"/>
          <w:sz w:val="22"/>
          <w:szCs w:val="22"/>
        </w:rPr>
        <w:t xml:space="preserve"> </w:t>
      </w:r>
      <w:r w:rsidRPr="004A214E">
        <w:rPr>
          <w:rFonts w:asciiTheme="minorHAnsi" w:eastAsia="Calibri" w:hAnsiTheme="minorHAnsi"/>
          <w:spacing w:val="1"/>
          <w:sz w:val="22"/>
          <w:szCs w:val="22"/>
        </w:rPr>
        <w:t>o</w:t>
      </w:r>
      <w:r w:rsidRPr="004A214E">
        <w:rPr>
          <w:rFonts w:asciiTheme="minorHAnsi" w:eastAsia="Calibri" w:hAnsiTheme="minorHAnsi"/>
          <w:sz w:val="22"/>
          <w:szCs w:val="22"/>
        </w:rPr>
        <w:t>f ap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>p</w:t>
      </w:r>
      <w:r w:rsidRPr="004A214E">
        <w:rPr>
          <w:rFonts w:asciiTheme="minorHAnsi" w:eastAsia="Calibri" w:hAnsiTheme="minorHAnsi"/>
          <w:sz w:val="22"/>
          <w:szCs w:val="22"/>
        </w:rPr>
        <w:t>lic</w:t>
      </w:r>
      <w:r w:rsidRPr="004A214E">
        <w:rPr>
          <w:rFonts w:asciiTheme="minorHAnsi" w:eastAsia="Calibri" w:hAnsiTheme="minorHAnsi"/>
          <w:spacing w:val="-2"/>
          <w:sz w:val="22"/>
          <w:szCs w:val="22"/>
        </w:rPr>
        <w:t>a</w:t>
      </w:r>
      <w:r w:rsidRPr="004A214E">
        <w:rPr>
          <w:rFonts w:asciiTheme="minorHAnsi" w:eastAsia="Calibri" w:hAnsiTheme="minorHAnsi"/>
          <w:sz w:val="22"/>
          <w:szCs w:val="22"/>
        </w:rPr>
        <w:t>ti</w:t>
      </w:r>
      <w:r w:rsidRPr="004A214E">
        <w:rPr>
          <w:rFonts w:asciiTheme="minorHAnsi" w:eastAsia="Calibri" w:hAnsiTheme="minorHAnsi"/>
          <w:spacing w:val="1"/>
          <w:sz w:val="22"/>
          <w:szCs w:val="22"/>
        </w:rPr>
        <w:t>o</w:t>
      </w:r>
      <w:r w:rsidRPr="004A214E">
        <w:rPr>
          <w:rFonts w:asciiTheme="minorHAnsi" w:eastAsia="Calibri" w:hAnsiTheme="minorHAnsi"/>
          <w:spacing w:val="-1"/>
          <w:sz w:val="22"/>
          <w:szCs w:val="22"/>
        </w:rPr>
        <w:t>n</w:t>
      </w:r>
      <w:r w:rsidRPr="004A214E">
        <w:rPr>
          <w:rFonts w:asciiTheme="minorHAnsi" w:eastAsia="Calibri" w:hAnsiTheme="minorHAnsi"/>
          <w:sz w:val="22"/>
          <w:szCs w:val="22"/>
        </w:rPr>
        <w:t>. The</w:t>
      </w:r>
    </w:p>
    <w:p w:rsidR="009655FA" w:rsidRPr="004A214E" w:rsidRDefault="009655FA" w:rsidP="009655FA">
      <w:pPr>
        <w:spacing w:line="260" w:lineRule="exact"/>
        <w:ind w:left="2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position w:val="1"/>
          <w:sz w:val="22"/>
          <w:szCs w:val="22"/>
        </w:rPr>
        <w:t>Environment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 xml:space="preserve">al </w:t>
      </w:r>
      <w:r w:rsidRPr="004A214E">
        <w:rPr>
          <w:rFonts w:asciiTheme="minorHAnsi" w:eastAsia="Calibri" w:hAnsiTheme="minorHAnsi" w:cs="Calibri"/>
          <w:spacing w:val="-2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es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i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n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g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is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carr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i</w:t>
      </w:r>
      <w:r w:rsidRPr="004A214E">
        <w:rPr>
          <w:rFonts w:asciiTheme="minorHAnsi" w:eastAsia="Calibri" w:hAnsiTheme="minorHAnsi" w:cs="Calibri"/>
          <w:spacing w:val="-2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d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o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u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-3"/>
          <w:position w:val="1"/>
          <w:sz w:val="22"/>
          <w:szCs w:val="22"/>
        </w:rPr>
        <w:t>b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y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f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ed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in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g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h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i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npu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a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n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d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v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al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id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at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s</w:t>
      </w:r>
      <w:r w:rsidRPr="004A214E">
        <w:rPr>
          <w:rFonts w:asciiTheme="minorHAnsi" w:eastAsia="Calibri" w:hAnsiTheme="minorHAnsi" w:cs="Calibri"/>
          <w:spacing w:val="-2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h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o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u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tp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u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-3"/>
          <w:position w:val="1"/>
          <w:sz w:val="22"/>
          <w:szCs w:val="22"/>
        </w:rPr>
        <w:t>fr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o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m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t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h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e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 xml:space="preserve"> 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a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pp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licati</w:t>
      </w:r>
      <w:r w:rsidRPr="004A214E">
        <w:rPr>
          <w:rFonts w:asciiTheme="minorHAnsi" w:eastAsia="Calibri" w:hAnsiTheme="minorHAnsi" w:cs="Calibri"/>
          <w:spacing w:val="1"/>
          <w:position w:val="1"/>
          <w:sz w:val="22"/>
          <w:szCs w:val="22"/>
        </w:rPr>
        <w:t>o</w:t>
      </w:r>
      <w:r w:rsidRPr="004A214E">
        <w:rPr>
          <w:rFonts w:asciiTheme="minorHAnsi" w:eastAsia="Calibri" w:hAnsiTheme="minorHAnsi" w:cs="Calibri"/>
          <w:spacing w:val="-1"/>
          <w:position w:val="1"/>
          <w:sz w:val="22"/>
          <w:szCs w:val="22"/>
        </w:rPr>
        <w:t>n</w:t>
      </w:r>
      <w:r w:rsidRPr="004A214E">
        <w:rPr>
          <w:rFonts w:asciiTheme="minorHAnsi" w:eastAsia="Calibri" w:hAnsiTheme="minorHAnsi" w:cs="Calibri"/>
          <w:position w:val="1"/>
          <w:sz w:val="22"/>
          <w:szCs w:val="22"/>
        </w:rPr>
        <w:t>.</w:t>
      </w:r>
    </w:p>
    <w:p w:rsidR="009655FA" w:rsidRDefault="009655FA" w:rsidP="009655FA">
      <w:pPr>
        <w:spacing w:line="200" w:lineRule="exact"/>
      </w:pPr>
    </w:p>
    <w:p w:rsidR="009655FA" w:rsidRDefault="009655FA" w:rsidP="009655FA">
      <w:pPr>
        <w:spacing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655FA" w:rsidRDefault="009655FA" w:rsidP="009655FA">
      <w:pPr>
        <w:spacing w:before="17" w:line="240" w:lineRule="exact"/>
        <w:rPr>
          <w:sz w:val="24"/>
          <w:szCs w:val="24"/>
        </w:rPr>
      </w:pPr>
    </w:p>
    <w:p w:rsidR="009655FA" w:rsidRDefault="009655FA" w:rsidP="009655FA">
      <w:pPr>
        <w:spacing w:before="16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HO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erf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Environment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ts.</w:t>
      </w:r>
    </w:p>
    <w:p w:rsidR="009655FA" w:rsidRDefault="009655FA" w:rsidP="009655FA">
      <w:pPr>
        <w:spacing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655FA" w:rsidRDefault="009655FA" w:rsidP="009655FA">
      <w:pPr>
        <w:spacing w:before="17" w:line="240" w:lineRule="exact"/>
        <w:rPr>
          <w:sz w:val="24"/>
          <w:szCs w:val="24"/>
        </w:rPr>
      </w:pPr>
    </w:p>
    <w:p w:rsidR="009655FA" w:rsidRDefault="009655FA" w:rsidP="009655FA">
      <w:pPr>
        <w:spacing w:before="16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</w:p>
    <w:p w:rsidR="009655FA" w:rsidRDefault="009655FA" w:rsidP="009655FA">
      <w:pPr>
        <w:ind w:left="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ed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nal S</w:t>
      </w:r>
      <w:r>
        <w:rPr>
          <w:rFonts w:ascii="Calibri" w:eastAsia="Calibri" w:hAnsi="Calibri" w:cs="Calibri"/>
          <w:spacing w:val="-2"/>
          <w:sz w:val="22"/>
          <w:szCs w:val="22"/>
        </w:rPr>
        <w:t>pe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9655FA" w:rsidRDefault="009655FA" w:rsidP="009655FA">
      <w:pPr>
        <w:ind w:left="5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‐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655FA" w:rsidRDefault="009655FA" w:rsidP="009655FA">
      <w:pPr>
        <w:spacing w:before="2"/>
        <w:ind w:left="770" w:right="1054" w:hanging="1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ed, 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pass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esults sha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     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licate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9655FA" w:rsidRDefault="009655FA" w:rsidP="009655FA">
      <w:pPr>
        <w:spacing w:before="1"/>
        <w:ind w:left="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ap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talle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120F5" w:rsidRPr="00ED75C4" w:rsidRDefault="00A120F5">
      <w:pPr>
        <w:spacing w:before="14" w:line="260" w:lineRule="exact"/>
        <w:rPr>
          <w:sz w:val="22"/>
          <w:szCs w:val="22"/>
        </w:rPr>
      </w:pPr>
    </w:p>
    <w:p w:rsidR="009655FA" w:rsidRDefault="009655FA" w:rsidP="009655FA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RESPONSIBILITIES:</w:t>
      </w:r>
    </w:p>
    <w:p w:rsidR="009655FA" w:rsidRDefault="009655FA" w:rsidP="009655FA">
      <w:pPr>
        <w:spacing w:line="200" w:lineRule="exact"/>
      </w:pPr>
    </w:p>
    <w:p w:rsidR="009655FA" w:rsidRDefault="009655FA" w:rsidP="009655FA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5"/>
        <w:gridCol w:w="2393"/>
        <w:gridCol w:w="2396"/>
        <w:gridCol w:w="2393"/>
      </w:tblGrid>
      <w:tr w:rsidR="009655FA" w:rsidTr="00A8471E">
        <w:trPr>
          <w:trHeight w:hRule="exact" w:val="269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.N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</w:p>
        </w:tc>
      </w:tr>
      <w:tr w:rsidR="009655FA" w:rsidTr="00A8471E">
        <w:trPr>
          <w:trHeight w:hRule="exact" w:val="55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1.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lan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ind w:left="100" w:right="6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r/ 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aly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’s</w:t>
            </w:r>
          </w:p>
        </w:tc>
      </w:tr>
      <w:tr w:rsidR="009655FA" w:rsidTr="00A8471E">
        <w:trPr>
          <w:trHeight w:hRule="exact" w:val="545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al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aly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’s</w:t>
            </w:r>
          </w:p>
          <w:p w:rsidR="009655FA" w:rsidRDefault="009655FA" w:rsidP="00A8471E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ff</w:t>
            </w:r>
          </w:p>
        </w:tc>
      </w:tr>
      <w:tr w:rsidR="009655FA" w:rsidTr="00A8471E">
        <w:trPr>
          <w:trHeight w:hRule="exact" w:val="818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Bugzilla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/</w:t>
            </w:r>
          </w:p>
          <w:p w:rsidR="009655FA" w:rsidRDefault="009655FA" w:rsidP="00A8471E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  <w:p w:rsidR="009655FA" w:rsidRDefault="009655FA" w:rsidP="00A8471E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ead</w:t>
            </w:r>
          </w:p>
        </w:tc>
      </w:tr>
    </w:tbl>
    <w:p w:rsidR="009655FA" w:rsidRDefault="009655FA" w:rsidP="009655FA">
      <w:pPr>
        <w:spacing w:line="200" w:lineRule="exact"/>
      </w:pPr>
    </w:p>
    <w:p w:rsidR="009655FA" w:rsidRDefault="009655FA" w:rsidP="009655FA">
      <w:pPr>
        <w:spacing w:before="17" w:line="260" w:lineRule="exact"/>
        <w:rPr>
          <w:sz w:val="26"/>
          <w:szCs w:val="26"/>
        </w:rPr>
      </w:pPr>
    </w:p>
    <w:p w:rsidR="00E100B4" w:rsidRDefault="00E100B4" w:rsidP="009655FA">
      <w:pPr>
        <w:spacing w:before="17" w:line="260" w:lineRule="exact"/>
        <w:rPr>
          <w:sz w:val="26"/>
          <w:szCs w:val="26"/>
        </w:rPr>
      </w:pPr>
    </w:p>
    <w:p w:rsidR="009655FA" w:rsidRDefault="009655FA" w:rsidP="009655FA">
      <w:pPr>
        <w:spacing w:before="24"/>
        <w:ind w:left="220"/>
        <w:rPr>
          <w:sz w:val="28"/>
          <w:szCs w:val="28"/>
        </w:rPr>
      </w:pPr>
      <w:r>
        <w:rPr>
          <w:b/>
          <w:color w:val="365F92"/>
          <w:sz w:val="28"/>
          <w:szCs w:val="28"/>
        </w:rPr>
        <w:t>E</w:t>
      </w:r>
      <w:r>
        <w:rPr>
          <w:b/>
          <w:color w:val="365F92"/>
          <w:spacing w:val="-1"/>
          <w:sz w:val="28"/>
          <w:szCs w:val="28"/>
        </w:rPr>
        <w:t>X</w:t>
      </w:r>
      <w:r>
        <w:rPr>
          <w:b/>
          <w:color w:val="365F92"/>
          <w:sz w:val="28"/>
          <w:szCs w:val="28"/>
        </w:rPr>
        <w:t>E</w:t>
      </w:r>
      <w:r>
        <w:rPr>
          <w:b/>
          <w:color w:val="365F92"/>
          <w:spacing w:val="-1"/>
          <w:sz w:val="28"/>
          <w:szCs w:val="28"/>
        </w:rPr>
        <w:t>CU</w:t>
      </w:r>
      <w:r>
        <w:rPr>
          <w:b/>
          <w:color w:val="365F92"/>
          <w:sz w:val="28"/>
          <w:szCs w:val="28"/>
        </w:rPr>
        <w:t>T</w:t>
      </w:r>
      <w:r>
        <w:rPr>
          <w:b/>
          <w:color w:val="365F92"/>
          <w:spacing w:val="1"/>
          <w:sz w:val="28"/>
          <w:szCs w:val="28"/>
        </w:rPr>
        <w:t>I</w:t>
      </w:r>
      <w:r>
        <w:rPr>
          <w:b/>
          <w:color w:val="365F92"/>
          <w:sz w:val="28"/>
          <w:szCs w:val="28"/>
        </w:rPr>
        <w:t>ON</w:t>
      </w:r>
      <w:r>
        <w:rPr>
          <w:b/>
          <w:color w:val="365F92"/>
          <w:spacing w:val="-1"/>
          <w:sz w:val="28"/>
          <w:szCs w:val="28"/>
        </w:rPr>
        <w:t xml:space="preserve"> </w:t>
      </w:r>
      <w:r>
        <w:rPr>
          <w:b/>
          <w:color w:val="365F92"/>
          <w:sz w:val="28"/>
          <w:szCs w:val="28"/>
        </w:rPr>
        <w:t>ST</w:t>
      </w:r>
      <w:r>
        <w:rPr>
          <w:b/>
          <w:color w:val="365F92"/>
          <w:spacing w:val="-2"/>
          <w:sz w:val="28"/>
          <w:szCs w:val="28"/>
        </w:rPr>
        <w:t>R</w:t>
      </w:r>
      <w:r>
        <w:rPr>
          <w:b/>
          <w:color w:val="365F92"/>
          <w:spacing w:val="-1"/>
          <w:sz w:val="28"/>
          <w:szCs w:val="28"/>
        </w:rPr>
        <w:t>A</w:t>
      </w:r>
      <w:r>
        <w:rPr>
          <w:b/>
          <w:color w:val="365F92"/>
          <w:sz w:val="28"/>
          <w:szCs w:val="28"/>
        </w:rPr>
        <w:t>TEG</w:t>
      </w:r>
      <w:r>
        <w:rPr>
          <w:b/>
          <w:color w:val="365F92"/>
          <w:spacing w:val="-1"/>
          <w:sz w:val="28"/>
          <w:szCs w:val="28"/>
        </w:rPr>
        <w:t>Y</w:t>
      </w:r>
      <w:r>
        <w:rPr>
          <w:b/>
          <w:color w:val="365F92"/>
          <w:sz w:val="28"/>
          <w:szCs w:val="28"/>
        </w:rPr>
        <w:t>:</w:t>
      </w:r>
    </w:p>
    <w:p w:rsidR="009655FA" w:rsidRDefault="009655FA" w:rsidP="009655FA">
      <w:pPr>
        <w:spacing w:before="6" w:line="240" w:lineRule="exact"/>
        <w:rPr>
          <w:sz w:val="24"/>
          <w:szCs w:val="24"/>
        </w:rPr>
      </w:pPr>
    </w:p>
    <w:p w:rsidR="009655FA" w:rsidRDefault="009655FA" w:rsidP="009655FA">
      <w:pPr>
        <w:spacing w:line="260" w:lineRule="exact"/>
        <w:ind w:left="220"/>
        <w:rPr>
          <w:sz w:val="24"/>
          <w:szCs w:val="24"/>
        </w:rPr>
      </w:pPr>
      <w:r>
        <w:rPr>
          <w:b/>
          <w:color w:val="365F92"/>
          <w:position w:val="-1"/>
          <w:sz w:val="24"/>
          <w:szCs w:val="24"/>
        </w:rPr>
        <w:t xml:space="preserve"> E</w:t>
      </w:r>
      <w:r>
        <w:rPr>
          <w:b/>
          <w:color w:val="365F92"/>
          <w:spacing w:val="1"/>
          <w:position w:val="-1"/>
          <w:sz w:val="24"/>
          <w:szCs w:val="24"/>
        </w:rPr>
        <w:t>n</w:t>
      </w:r>
      <w:r>
        <w:rPr>
          <w:b/>
          <w:color w:val="365F92"/>
          <w:position w:val="-1"/>
          <w:sz w:val="24"/>
          <w:szCs w:val="24"/>
        </w:rPr>
        <w:t>t</w:t>
      </w:r>
      <w:r>
        <w:rPr>
          <w:b/>
          <w:color w:val="365F92"/>
          <w:spacing w:val="-2"/>
          <w:position w:val="-1"/>
          <w:sz w:val="24"/>
          <w:szCs w:val="24"/>
        </w:rPr>
        <w:t>r</w:t>
      </w:r>
      <w:r>
        <w:rPr>
          <w:b/>
          <w:color w:val="365F92"/>
          <w:position w:val="-1"/>
          <w:sz w:val="24"/>
          <w:szCs w:val="24"/>
        </w:rPr>
        <w:t>y a</w:t>
      </w:r>
      <w:r>
        <w:rPr>
          <w:b/>
          <w:color w:val="365F92"/>
          <w:spacing w:val="1"/>
          <w:position w:val="-1"/>
          <w:sz w:val="24"/>
          <w:szCs w:val="24"/>
        </w:rPr>
        <w:t>n</w:t>
      </w:r>
      <w:r>
        <w:rPr>
          <w:b/>
          <w:color w:val="365F92"/>
          <w:position w:val="-1"/>
          <w:sz w:val="24"/>
          <w:szCs w:val="24"/>
        </w:rPr>
        <w:t>d</w:t>
      </w:r>
      <w:r>
        <w:rPr>
          <w:b/>
          <w:color w:val="365F92"/>
          <w:spacing w:val="1"/>
          <w:position w:val="-1"/>
          <w:sz w:val="24"/>
          <w:szCs w:val="24"/>
        </w:rPr>
        <w:t xml:space="preserve"> </w:t>
      </w:r>
      <w:r>
        <w:rPr>
          <w:b/>
          <w:color w:val="365F92"/>
          <w:position w:val="-1"/>
          <w:sz w:val="24"/>
          <w:szCs w:val="24"/>
        </w:rPr>
        <w:t xml:space="preserve">Exit </w:t>
      </w:r>
      <w:r>
        <w:rPr>
          <w:b/>
          <w:color w:val="365F92"/>
          <w:spacing w:val="-1"/>
          <w:position w:val="-1"/>
          <w:sz w:val="24"/>
          <w:szCs w:val="24"/>
        </w:rPr>
        <w:t>Cr</w:t>
      </w:r>
      <w:r>
        <w:rPr>
          <w:b/>
          <w:color w:val="365F92"/>
          <w:position w:val="-1"/>
          <w:sz w:val="24"/>
          <w:szCs w:val="24"/>
        </w:rPr>
        <w:t>it</w:t>
      </w:r>
      <w:r>
        <w:rPr>
          <w:b/>
          <w:color w:val="365F92"/>
          <w:spacing w:val="-1"/>
          <w:position w:val="-1"/>
          <w:sz w:val="24"/>
          <w:szCs w:val="24"/>
        </w:rPr>
        <w:t>er</w:t>
      </w:r>
      <w:r>
        <w:rPr>
          <w:b/>
          <w:color w:val="365F92"/>
          <w:position w:val="-1"/>
          <w:sz w:val="24"/>
          <w:szCs w:val="24"/>
        </w:rPr>
        <w:t>ia</w:t>
      </w:r>
    </w:p>
    <w:p w:rsidR="009655FA" w:rsidRDefault="009655FA" w:rsidP="009655FA">
      <w:pPr>
        <w:spacing w:before="7" w:line="120" w:lineRule="exact"/>
        <w:rPr>
          <w:sz w:val="13"/>
          <w:szCs w:val="13"/>
        </w:rPr>
      </w:pPr>
    </w:p>
    <w:p w:rsidR="009655FA" w:rsidRDefault="009655FA" w:rsidP="009655FA">
      <w:pPr>
        <w:spacing w:line="200" w:lineRule="exact"/>
      </w:pPr>
    </w:p>
    <w:p w:rsidR="009655FA" w:rsidRDefault="009655FA" w:rsidP="009655FA">
      <w:pPr>
        <w:spacing w:before="16" w:line="278" w:lineRule="auto"/>
        <w:ind w:left="470" w:right="1162" w:firstLine="3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40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-6350</wp:posOffset>
            </wp:positionV>
            <wp:extent cx="280670" cy="187325"/>
            <wp:effectExtent l="1905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desira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ssed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ch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cle.</w:t>
      </w:r>
    </w:p>
    <w:p w:rsidR="009655FA" w:rsidRDefault="009655FA" w:rsidP="009655FA">
      <w:pPr>
        <w:spacing w:before="16" w:line="279" w:lineRule="auto"/>
        <w:ind w:left="220" w:right="1085" w:firstLine="283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50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-6350</wp:posOffset>
            </wp:positionV>
            <wp:extent cx="280670" cy="187325"/>
            <wp:effectExtent l="19050" t="0" r="0" b="0"/>
            <wp:wrapNone/>
            <wp:docPr id="8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eria 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 </w:t>
      </w:r>
    </w:p>
    <w:p w:rsidR="009655FA" w:rsidRDefault="003427B6" w:rsidP="009655FA">
      <w:pPr>
        <w:spacing w:before="16" w:line="279" w:lineRule="auto"/>
        <w:ind w:left="220" w:right="1085" w:firstLine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imple</w:t>
      </w:r>
      <w:r w:rsidR="009655FA">
        <w:rPr>
          <w:rFonts w:ascii="Calibri" w:eastAsia="Calibri" w:hAnsi="Calibri" w:cs="Calibri"/>
          <w:sz w:val="22"/>
          <w:szCs w:val="22"/>
        </w:rPr>
        <w:t xml:space="preserve">mentation.                                                                </w:t>
      </w:r>
      <w:r w:rsidR="009655FA">
        <w:rPr>
          <w:rFonts w:ascii="Calibri" w:eastAsia="Calibri" w:hAnsi="Calibri" w:cs="Calibri"/>
          <w:spacing w:val="50"/>
          <w:sz w:val="22"/>
          <w:szCs w:val="22"/>
        </w:rPr>
        <w:t xml:space="preserve">    </w:t>
      </w:r>
      <w:r w:rsidR="009655FA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</w:t>
      </w:r>
    </w:p>
    <w:p w:rsidR="009655FA" w:rsidRDefault="009655FA" w:rsidP="009655FA">
      <w:pPr>
        <w:spacing w:before="28" w:line="258" w:lineRule="auto"/>
        <w:ind w:left="470" w:right="750" w:firstLine="3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6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</wp:posOffset>
            </wp:positionV>
            <wp:extent cx="280670" cy="187325"/>
            <wp:effectExtent l="19050" t="0" r="0" b="0"/>
            <wp:wrapNone/>
            <wp:docPr id="9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xit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criteria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flexi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benc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arks. 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sk,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tify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 this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ct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‐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655FA" w:rsidRDefault="009655FA" w:rsidP="009655FA">
      <w:pPr>
        <w:spacing w:before="51" w:line="278" w:lineRule="auto"/>
        <w:ind w:left="520" w:right="969" w:hanging="17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171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15875</wp:posOffset>
            </wp:positionV>
            <wp:extent cx="280670" cy="187325"/>
            <wp:effectExtent l="19050" t="0" r="0" b="0"/>
            <wp:wrapNone/>
            <wp:docPr id="10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ecut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che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9655FA" w:rsidRDefault="009655FA" w:rsidP="009655FA">
      <w:pPr>
        <w:spacing w:before="16" w:line="278" w:lineRule="auto"/>
        <w:ind w:left="470" w:right="1162" w:firstLine="3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181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</wp:posOffset>
            </wp:positionV>
            <wp:extent cx="280670" cy="187325"/>
            <wp:effectExtent l="19050" t="0" r="0" b="0"/>
            <wp:wrapNone/>
            <wp:docPr id="11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 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cution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each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cle.</w:t>
      </w:r>
    </w:p>
    <w:p w:rsidR="009655FA" w:rsidRDefault="009655FA" w:rsidP="009655FA">
      <w:pPr>
        <w:spacing w:before="16" w:line="278" w:lineRule="auto"/>
        <w:ind w:left="470" w:right="1162" w:firstLine="34"/>
        <w:rPr>
          <w:rFonts w:ascii="Calibri" w:eastAsia="Calibri" w:hAnsi="Calibri" w:cs="Calibri"/>
          <w:sz w:val="22"/>
          <w:szCs w:val="22"/>
        </w:rPr>
      </w:pPr>
    </w:p>
    <w:p w:rsidR="009655FA" w:rsidRDefault="009655FA" w:rsidP="009655FA">
      <w:pPr>
        <w:spacing w:before="16" w:line="278" w:lineRule="auto"/>
        <w:ind w:left="470" w:right="1162" w:firstLine="34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5"/>
        <w:gridCol w:w="2393"/>
        <w:gridCol w:w="2396"/>
        <w:gridCol w:w="2393"/>
      </w:tblGrid>
      <w:tr w:rsidR="009655FA" w:rsidTr="00A8471E">
        <w:trPr>
          <w:trHeight w:hRule="exact" w:val="267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Exit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hni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9655FA" w:rsidRDefault="009655FA" w:rsidP="00A8471E">
            <w:pPr>
              <w:spacing w:line="24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tes</w:t>
            </w:r>
          </w:p>
        </w:tc>
      </w:tr>
      <w:tr w:rsidR="009655FA" w:rsidTr="00A8471E">
        <w:trPr>
          <w:trHeight w:hRule="exact" w:val="55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before="5"/>
              <w:ind w:left="102" w:right="6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%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Scr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ecu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</w:tr>
      <w:tr w:rsidR="009655FA" w:rsidTr="00A8471E">
        <w:trPr>
          <w:trHeight w:hRule="exact" w:val="550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 Critical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</w:p>
          <w:p w:rsidR="009655FA" w:rsidRDefault="009655FA" w:rsidP="00A8471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55FA" w:rsidRDefault="009655FA" w:rsidP="00A8471E"/>
        </w:tc>
      </w:tr>
    </w:tbl>
    <w:p w:rsidR="00046722" w:rsidRDefault="00046722">
      <w:pPr>
        <w:spacing w:before="16"/>
        <w:ind w:left="100"/>
        <w:rPr>
          <w:rFonts w:ascii="Calibri" w:eastAsia="Calibri" w:hAnsi="Calibri" w:cs="Calibri"/>
          <w:sz w:val="22"/>
          <w:szCs w:val="22"/>
        </w:rPr>
        <w:sectPr w:rsidR="00046722">
          <w:headerReference w:type="default" r:id="rId12"/>
          <w:footerReference w:type="default" r:id="rId13"/>
          <w:pgSz w:w="12240" w:h="15840"/>
          <w:pgMar w:top="1040" w:right="1320" w:bottom="280" w:left="1340" w:header="728" w:footer="1016" w:gutter="0"/>
          <w:pgNumType w:start="6"/>
          <w:cols w:space="720"/>
        </w:sectPr>
      </w:pPr>
    </w:p>
    <w:p w:rsidR="00192971" w:rsidRDefault="00192971" w:rsidP="00E45656">
      <w:pPr>
        <w:spacing w:line="200" w:lineRule="exact"/>
      </w:pPr>
    </w:p>
    <w:p w:rsidR="00192971" w:rsidRPr="00192971" w:rsidRDefault="00192971" w:rsidP="00192971"/>
    <w:p w:rsidR="00192971" w:rsidRPr="00192971" w:rsidRDefault="00192971" w:rsidP="00192971"/>
    <w:p w:rsidR="00192971" w:rsidRPr="00192971" w:rsidRDefault="00192971" w:rsidP="00192971"/>
    <w:p w:rsidR="00192971" w:rsidRPr="00192971" w:rsidRDefault="00192971" w:rsidP="00192971"/>
    <w:p w:rsidR="00192971" w:rsidRPr="00192971" w:rsidRDefault="00192971" w:rsidP="00192971"/>
    <w:p w:rsidR="00192971" w:rsidRDefault="00192971" w:rsidP="00192971"/>
    <w:p w:rsidR="00A120F5" w:rsidRPr="00192971" w:rsidRDefault="00192971" w:rsidP="00192971">
      <w:pPr>
        <w:tabs>
          <w:tab w:val="left" w:pos="6290"/>
        </w:tabs>
      </w:pPr>
      <w:r>
        <w:tab/>
      </w:r>
    </w:p>
    <w:sectPr w:rsidR="00A120F5" w:rsidRPr="00192971" w:rsidSect="00D17AD4">
      <w:pgSz w:w="12240" w:h="15840"/>
      <w:pgMar w:top="1040" w:right="1220" w:bottom="280" w:left="1220" w:header="728" w:footer="10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DBB" w:rsidRDefault="00E74DBB">
      <w:r>
        <w:separator/>
      </w:r>
    </w:p>
  </w:endnote>
  <w:endnote w:type="continuationSeparator" w:id="1">
    <w:p w:rsidR="00E74DBB" w:rsidRDefault="00E74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A06" w:rsidRDefault="00D564D9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F5" w:rsidRDefault="00DE1A70" w:rsidP="0082026D">
    <w:pPr>
      <w:tabs>
        <w:tab w:val="right" w:pos="958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1.6pt;margin-top:730.2pt;width:10.45pt;height:13.05pt;z-index:-251659264;mso-position-horizontal-relative:page;mso-position-vertical-relative:page" filled="f" stroked="f">
          <v:textbox style="mso-next-textbox:#_x0000_s2051" inset="0,0,0,0">
            <w:txbxContent>
              <w:p w:rsidR="00A120F5" w:rsidRDefault="00A120F5">
                <w:pPr>
                  <w:spacing w:line="240" w:lineRule="exact"/>
                  <w:ind w:left="40"/>
                  <w:rPr>
                    <w:rFonts w:ascii="Franklin Gothic Medium" w:eastAsia="Franklin Gothic Medium" w:hAnsi="Franklin Gothic Medium" w:cs="Franklin Gothic Medium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F5" w:rsidRDefault="00DE1A7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6pt;margin-top:730.2pt;width:10.45pt;height:13.05pt;z-index:-251657216;mso-position-horizontal-relative:page;mso-position-vertical-relative:page" filled="f" stroked="f">
          <v:textbox inset="0,0,0,0">
            <w:txbxContent>
              <w:p w:rsidR="00A120F5" w:rsidRDefault="00A120F5">
                <w:pPr>
                  <w:spacing w:line="240" w:lineRule="exact"/>
                  <w:ind w:left="40"/>
                  <w:rPr>
                    <w:rFonts w:ascii="Franklin Gothic Medium" w:eastAsia="Franklin Gothic Medium" w:hAnsi="Franklin Gothic Medium" w:cs="Franklin Gothic Medium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DBB" w:rsidRDefault="00E74DBB">
      <w:r>
        <w:separator/>
      </w:r>
    </w:p>
  </w:footnote>
  <w:footnote w:type="continuationSeparator" w:id="1">
    <w:p w:rsidR="00E74DBB" w:rsidRDefault="00E74D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F5" w:rsidRDefault="00DE1A7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29.8pt;margin-top:35.4pt;width:152.25pt;height:17.95pt;z-index:-251660288;mso-position-horizontal-relative:page;mso-position-vertical-relative:page" filled="f" stroked="f">
          <v:textbox style="mso-next-textbox:#_x0000_s2052" inset="0,0,0,0">
            <w:txbxContent>
              <w:p w:rsidR="00A120F5" w:rsidRDefault="00A120F5">
                <w:pPr>
                  <w:spacing w:line="340" w:lineRule="exact"/>
                  <w:ind w:left="20" w:right="-48"/>
                  <w:rPr>
                    <w:rFonts w:ascii="Franklin Gothic Medium" w:eastAsia="Franklin Gothic Medium" w:hAnsi="Franklin Gothic Medium" w:cs="Franklin Gothic Medium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F5" w:rsidRDefault="00DE1A7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9.8pt;margin-top:35.4pt;width:152.25pt;height:17.95pt;z-index:-251658240;mso-position-horizontal-relative:page;mso-position-vertical-relative:page" filled="f" stroked="f">
          <v:textbox inset="0,0,0,0">
            <w:txbxContent>
              <w:p w:rsidR="00A120F5" w:rsidRDefault="00A120F5">
                <w:pPr>
                  <w:spacing w:line="340" w:lineRule="exact"/>
                  <w:ind w:left="20" w:right="-48"/>
                  <w:rPr>
                    <w:rFonts w:ascii="Franklin Gothic Medium" w:eastAsia="Franklin Gothic Medium" w:hAnsi="Franklin Gothic Medium" w:cs="Franklin Gothic Medium"/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E0B88"/>
    <w:multiLevelType w:val="multilevel"/>
    <w:tmpl w:val="22FA5B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120F5"/>
    <w:rsid w:val="000111CB"/>
    <w:rsid w:val="00046722"/>
    <w:rsid w:val="000469C2"/>
    <w:rsid w:val="000B03EA"/>
    <w:rsid w:val="00192971"/>
    <w:rsid w:val="001D2F4C"/>
    <w:rsid w:val="00244067"/>
    <w:rsid w:val="00260104"/>
    <w:rsid w:val="002F2899"/>
    <w:rsid w:val="003427B6"/>
    <w:rsid w:val="003E1682"/>
    <w:rsid w:val="004043EA"/>
    <w:rsid w:val="004A214E"/>
    <w:rsid w:val="005069ED"/>
    <w:rsid w:val="00635CCE"/>
    <w:rsid w:val="006C5B84"/>
    <w:rsid w:val="006F2A81"/>
    <w:rsid w:val="00746A38"/>
    <w:rsid w:val="0082026D"/>
    <w:rsid w:val="00893423"/>
    <w:rsid w:val="008F34A3"/>
    <w:rsid w:val="00917353"/>
    <w:rsid w:val="009655FA"/>
    <w:rsid w:val="0098364F"/>
    <w:rsid w:val="009F6A06"/>
    <w:rsid w:val="00A120F5"/>
    <w:rsid w:val="00AB5DA5"/>
    <w:rsid w:val="00B0523F"/>
    <w:rsid w:val="00B761C6"/>
    <w:rsid w:val="00BD6856"/>
    <w:rsid w:val="00BF2DE1"/>
    <w:rsid w:val="00BF5340"/>
    <w:rsid w:val="00C6795E"/>
    <w:rsid w:val="00D01463"/>
    <w:rsid w:val="00D13CAA"/>
    <w:rsid w:val="00D17AD4"/>
    <w:rsid w:val="00D564D9"/>
    <w:rsid w:val="00DB6147"/>
    <w:rsid w:val="00DD6BF5"/>
    <w:rsid w:val="00DE1A70"/>
    <w:rsid w:val="00DE48FB"/>
    <w:rsid w:val="00E100B4"/>
    <w:rsid w:val="00E45656"/>
    <w:rsid w:val="00E74DBB"/>
    <w:rsid w:val="00ED75C4"/>
    <w:rsid w:val="00F3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4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067"/>
  </w:style>
  <w:style w:type="paragraph" w:styleId="Footer">
    <w:name w:val="footer"/>
    <w:basedOn w:val="Normal"/>
    <w:link w:val="FooterChar"/>
    <w:uiPriority w:val="99"/>
    <w:unhideWhenUsed/>
    <w:rsid w:val="0024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067"/>
  </w:style>
  <w:style w:type="character" w:styleId="Emphasis">
    <w:name w:val="Emphasis"/>
    <w:basedOn w:val="DefaultParagraphFont"/>
    <w:uiPriority w:val="20"/>
    <w:qFormat/>
    <w:rsid w:val="006C5B84"/>
    <w:rPr>
      <w:i/>
      <w:iCs/>
    </w:rPr>
  </w:style>
  <w:style w:type="character" w:customStyle="1" w:styleId="apple-converted-space">
    <w:name w:val="apple-converted-space"/>
    <w:basedOn w:val="DefaultParagraphFont"/>
    <w:rsid w:val="006C5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E1DE0-485F-498E-A895-C428D2AC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4</cp:revision>
  <dcterms:created xsi:type="dcterms:W3CDTF">2016-10-11T20:05:00Z</dcterms:created>
  <dcterms:modified xsi:type="dcterms:W3CDTF">2016-10-11T20:08:00Z</dcterms:modified>
</cp:coreProperties>
</file>